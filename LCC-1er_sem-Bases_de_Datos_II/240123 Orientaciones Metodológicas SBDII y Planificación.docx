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E83EB" w14:textId="77777777" w:rsidR="00130719" w:rsidRDefault="00CC0B64" w:rsidP="00130719">
      <w:pPr>
        <w:kinsoku w:val="0"/>
        <w:overflowPunct w:val="0"/>
        <w:autoSpaceDE w:val="0"/>
        <w:autoSpaceDN w:val="0"/>
        <w:adjustRightInd w:val="0"/>
        <w:spacing w:before="240" w:after="0" w:line="240" w:lineRule="auto"/>
        <w:ind w:left="39"/>
        <w:jc w:val="center"/>
        <w:outlineLvl w:val="0"/>
        <w:rPr>
          <w:rFonts w:ascii="Times New Roman" w:hAnsi="Times New Roman" w:cs="Times New Roman"/>
          <w:b/>
          <w:bCs/>
          <w:sz w:val="24"/>
          <w:szCs w:val="24"/>
        </w:rPr>
      </w:pPr>
      <w:r w:rsidRPr="00CC0B64">
        <w:rPr>
          <w:rFonts w:ascii="Times New Roman" w:hAnsi="Times New Roman" w:cs="Times New Roman"/>
          <w:b/>
          <w:bCs/>
          <w:sz w:val="24"/>
          <w:szCs w:val="24"/>
        </w:rPr>
        <w:t>ORIENTACIONES METODOLÓGICAS</w:t>
      </w:r>
    </w:p>
    <w:p w14:paraId="4537D5EB" w14:textId="77777777" w:rsidR="00130719" w:rsidRDefault="00CC0B64" w:rsidP="00130719">
      <w:pPr>
        <w:kinsoku w:val="0"/>
        <w:overflowPunct w:val="0"/>
        <w:autoSpaceDE w:val="0"/>
        <w:autoSpaceDN w:val="0"/>
        <w:adjustRightInd w:val="0"/>
        <w:spacing w:before="240" w:after="0" w:line="240" w:lineRule="auto"/>
        <w:ind w:left="39"/>
        <w:jc w:val="center"/>
        <w:outlineLvl w:val="0"/>
        <w:rPr>
          <w:rFonts w:ascii="Times New Roman" w:hAnsi="Times New Roman" w:cs="Times New Roman"/>
          <w:b/>
          <w:bCs/>
          <w:sz w:val="24"/>
          <w:szCs w:val="24"/>
        </w:rPr>
      </w:pPr>
      <w:r w:rsidRPr="00CC0B64">
        <w:rPr>
          <w:rFonts w:ascii="Times New Roman" w:hAnsi="Times New Roman" w:cs="Times New Roman"/>
          <w:b/>
          <w:bCs/>
          <w:sz w:val="24"/>
          <w:szCs w:val="24"/>
        </w:rPr>
        <w:t>BASES DE DATOS II</w:t>
      </w:r>
    </w:p>
    <w:p w14:paraId="0A16627B" w14:textId="5665C72B" w:rsidR="00CC0B64" w:rsidRPr="00CC0B64" w:rsidRDefault="00CC0B64" w:rsidP="00130719">
      <w:pPr>
        <w:kinsoku w:val="0"/>
        <w:overflowPunct w:val="0"/>
        <w:autoSpaceDE w:val="0"/>
        <w:autoSpaceDN w:val="0"/>
        <w:adjustRightInd w:val="0"/>
        <w:spacing w:before="240" w:after="0" w:line="240" w:lineRule="auto"/>
        <w:ind w:left="39"/>
        <w:jc w:val="center"/>
        <w:outlineLvl w:val="0"/>
        <w:rPr>
          <w:rFonts w:ascii="Times New Roman" w:hAnsi="Times New Roman" w:cs="Times New Roman"/>
          <w:b/>
          <w:bCs/>
          <w:sz w:val="24"/>
          <w:szCs w:val="24"/>
        </w:rPr>
      </w:pPr>
      <w:r w:rsidRPr="00CC0B64">
        <w:rPr>
          <w:rFonts w:ascii="Times New Roman" w:hAnsi="Times New Roman" w:cs="Times New Roman"/>
          <w:b/>
          <w:bCs/>
          <w:sz w:val="24"/>
          <w:szCs w:val="24"/>
        </w:rPr>
        <w:t>CURSO 202</w:t>
      </w:r>
      <w:r w:rsidR="00A32CFA">
        <w:rPr>
          <w:rFonts w:ascii="Times New Roman" w:hAnsi="Times New Roman" w:cs="Times New Roman"/>
          <w:b/>
          <w:bCs/>
          <w:sz w:val="24"/>
          <w:szCs w:val="24"/>
        </w:rPr>
        <w:t>4</w:t>
      </w:r>
    </w:p>
    <w:p w14:paraId="17CCAE73" w14:textId="77777777" w:rsidR="00CC0B64" w:rsidRPr="00CC0B64" w:rsidRDefault="00CC0B64" w:rsidP="00CC0B64">
      <w:pPr>
        <w:kinsoku w:val="0"/>
        <w:overflowPunct w:val="0"/>
        <w:autoSpaceDE w:val="0"/>
        <w:autoSpaceDN w:val="0"/>
        <w:adjustRightInd w:val="0"/>
        <w:spacing w:before="9" w:after="0" w:line="240" w:lineRule="auto"/>
        <w:rPr>
          <w:rFonts w:ascii="Times New Roman" w:hAnsi="Times New Roman" w:cs="Times New Roman"/>
          <w:b/>
          <w:bCs/>
          <w:sz w:val="32"/>
          <w:szCs w:val="32"/>
        </w:rPr>
      </w:pPr>
    </w:p>
    <w:p w14:paraId="224D3A3C" w14:textId="77777777" w:rsidR="00CC0B64" w:rsidRPr="00CC0B64" w:rsidRDefault="00CC0B64" w:rsidP="00CC0B64">
      <w:pPr>
        <w:kinsoku w:val="0"/>
        <w:overflowPunct w:val="0"/>
        <w:autoSpaceDE w:val="0"/>
        <w:autoSpaceDN w:val="0"/>
        <w:adjustRightInd w:val="0"/>
        <w:spacing w:after="0" w:line="240" w:lineRule="auto"/>
        <w:ind w:left="39"/>
        <w:outlineLvl w:val="0"/>
        <w:rPr>
          <w:rFonts w:ascii="Times New Roman" w:hAnsi="Times New Roman" w:cs="Times New Roman"/>
          <w:b/>
          <w:bCs/>
          <w:sz w:val="24"/>
          <w:szCs w:val="24"/>
        </w:rPr>
      </w:pPr>
      <w:r w:rsidRPr="00CC0B64">
        <w:rPr>
          <w:rFonts w:ascii="Times New Roman" w:hAnsi="Times New Roman" w:cs="Times New Roman"/>
          <w:b/>
          <w:bCs/>
          <w:sz w:val="24"/>
          <w:szCs w:val="24"/>
        </w:rPr>
        <w:t>Objetivos de la asignatura</w:t>
      </w:r>
    </w:p>
    <w:p w14:paraId="07BFDC14" w14:textId="77777777" w:rsidR="00251CB1" w:rsidRPr="00CC0B64" w:rsidRDefault="00CC0B64" w:rsidP="00251CB1">
      <w:pPr>
        <w:kinsoku w:val="0"/>
        <w:overflowPunct w:val="0"/>
        <w:autoSpaceDE w:val="0"/>
        <w:autoSpaceDN w:val="0"/>
        <w:adjustRightInd w:val="0"/>
        <w:spacing w:before="120" w:after="0" w:line="240" w:lineRule="auto"/>
        <w:ind w:left="39" w:right="579"/>
        <w:jc w:val="both"/>
        <w:rPr>
          <w:rFonts w:ascii="Times New Roman" w:hAnsi="Times New Roman" w:cs="Times New Roman"/>
          <w:sz w:val="24"/>
          <w:szCs w:val="24"/>
        </w:rPr>
      </w:pPr>
      <w:r w:rsidRPr="00CC0B64">
        <w:rPr>
          <w:rFonts w:ascii="Times New Roman" w:hAnsi="Times New Roman" w:cs="Times New Roman"/>
          <w:sz w:val="24"/>
          <w:szCs w:val="24"/>
        </w:rPr>
        <w:t>Sistemas de Bases de Datos II tiene como objetivo fundamental garantizar la</w:t>
      </w:r>
      <w:r w:rsidR="00130719">
        <w:rPr>
          <w:rFonts w:ascii="Times New Roman" w:hAnsi="Times New Roman" w:cs="Times New Roman"/>
          <w:sz w:val="24"/>
          <w:szCs w:val="24"/>
        </w:rPr>
        <w:t xml:space="preserve"> </w:t>
      </w:r>
      <w:r w:rsidRPr="00CC0B64">
        <w:rPr>
          <w:rFonts w:ascii="Times New Roman" w:hAnsi="Times New Roman" w:cs="Times New Roman"/>
          <w:sz w:val="24"/>
          <w:szCs w:val="24"/>
        </w:rPr>
        <w:t xml:space="preserve">consolidación y profundización de los conceptos, métodos y herramientas fundamentales, abordados en Bases de Datos I y en otras asignaturas precedentes, ofreciéndose soluciones acordes al estado del </w:t>
      </w:r>
      <w:r w:rsidR="00130719">
        <w:rPr>
          <w:rFonts w:ascii="Times New Roman" w:hAnsi="Times New Roman" w:cs="Times New Roman"/>
          <w:sz w:val="24"/>
          <w:szCs w:val="24"/>
        </w:rPr>
        <w:t>a</w:t>
      </w:r>
      <w:r w:rsidRPr="00CC0B64">
        <w:rPr>
          <w:rFonts w:ascii="Times New Roman" w:hAnsi="Times New Roman" w:cs="Times New Roman"/>
          <w:sz w:val="24"/>
          <w:szCs w:val="24"/>
        </w:rPr>
        <w:t>rte que deben coadyuvar a la solución de problemas identificados en la UH o en centros externos.</w:t>
      </w:r>
    </w:p>
    <w:p w14:paraId="666A9B4B" w14:textId="77777777" w:rsidR="00CC0B64" w:rsidRPr="00CC0B64" w:rsidRDefault="00CC0B64" w:rsidP="00CC0B64">
      <w:pPr>
        <w:kinsoku w:val="0"/>
        <w:overflowPunct w:val="0"/>
        <w:autoSpaceDE w:val="0"/>
        <w:autoSpaceDN w:val="0"/>
        <w:adjustRightInd w:val="0"/>
        <w:spacing w:before="120" w:after="0" w:line="240" w:lineRule="auto"/>
        <w:ind w:left="39"/>
        <w:jc w:val="both"/>
        <w:outlineLvl w:val="0"/>
        <w:rPr>
          <w:rFonts w:ascii="Times New Roman" w:hAnsi="Times New Roman" w:cs="Times New Roman"/>
          <w:b/>
          <w:bCs/>
          <w:sz w:val="24"/>
          <w:szCs w:val="24"/>
        </w:rPr>
      </w:pPr>
      <w:r w:rsidRPr="00CC0B64">
        <w:rPr>
          <w:rFonts w:ascii="Times New Roman" w:hAnsi="Times New Roman" w:cs="Times New Roman"/>
          <w:b/>
          <w:bCs/>
          <w:sz w:val="24"/>
          <w:szCs w:val="24"/>
        </w:rPr>
        <w:t>Características del proyecto</w:t>
      </w:r>
    </w:p>
    <w:p w14:paraId="22D476A5" w14:textId="77777777" w:rsidR="00CC0B64" w:rsidRPr="00CC0B64" w:rsidRDefault="00CC0B64" w:rsidP="00251CB1">
      <w:pPr>
        <w:kinsoku w:val="0"/>
        <w:overflowPunct w:val="0"/>
        <w:autoSpaceDE w:val="0"/>
        <w:autoSpaceDN w:val="0"/>
        <w:adjustRightInd w:val="0"/>
        <w:spacing w:before="120" w:after="0" w:line="240" w:lineRule="auto"/>
        <w:ind w:left="39" w:right="579"/>
        <w:jc w:val="both"/>
        <w:rPr>
          <w:rFonts w:ascii="Times New Roman" w:hAnsi="Times New Roman" w:cs="Times New Roman"/>
          <w:sz w:val="24"/>
          <w:szCs w:val="24"/>
        </w:rPr>
      </w:pPr>
      <w:r w:rsidRPr="00CC0B64">
        <w:rPr>
          <w:rFonts w:ascii="Times New Roman" w:hAnsi="Times New Roman" w:cs="Times New Roman"/>
          <w:sz w:val="24"/>
          <w:szCs w:val="24"/>
        </w:rPr>
        <w:t>Tiene como objetivo que los estudiantes</w:t>
      </w:r>
      <w:r w:rsidR="00520B20">
        <w:rPr>
          <w:rFonts w:ascii="Times New Roman" w:hAnsi="Times New Roman" w:cs="Times New Roman"/>
          <w:sz w:val="24"/>
          <w:szCs w:val="24"/>
        </w:rPr>
        <w:t>, de forma independiente,</w:t>
      </w:r>
      <w:r w:rsidRPr="00CC0B64">
        <w:rPr>
          <w:rFonts w:ascii="Times New Roman" w:hAnsi="Times New Roman" w:cs="Times New Roman"/>
          <w:sz w:val="24"/>
          <w:szCs w:val="24"/>
        </w:rPr>
        <w:t xml:space="preserve"> se enfrenten a problemas</w:t>
      </w:r>
      <w:r w:rsidRPr="00CC0B64">
        <w:rPr>
          <w:rFonts w:ascii="Times New Roman" w:hAnsi="Times New Roman" w:cs="Times New Roman"/>
          <w:spacing w:val="57"/>
          <w:sz w:val="24"/>
          <w:szCs w:val="24"/>
        </w:rPr>
        <w:t xml:space="preserve"> </w:t>
      </w:r>
      <w:r w:rsidRPr="00CC0B64">
        <w:rPr>
          <w:rFonts w:ascii="Times New Roman" w:hAnsi="Times New Roman" w:cs="Times New Roman"/>
          <w:sz w:val="24"/>
          <w:szCs w:val="24"/>
        </w:rPr>
        <w:t>concretos</w:t>
      </w:r>
      <w:r w:rsidRPr="00CC0B64">
        <w:rPr>
          <w:rFonts w:ascii="Times New Roman" w:hAnsi="Times New Roman" w:cs="Times New Roman"/>
          <w:spacing w:val="58"/>
          <w:sz w:val="24"/>
          <w:szCs w:val="24"/>
        </w:rPr>
        <w:t xml:space="preserve"> </w:t>
      </w:r>
      <w:r w:rsidRPr="00CC0B64">
        <w:rPr>
          <w:rFonts w:ascii="Times New Roman" w:hAnsi="Times New Roman" w:cs="Times New Roman"/>
          <w:sz w:val="24"/>
          <w:szCs w:val="24"/>
        </w:rPr>
        <w:t>que</w:t>
      </w:r>
      <w:r w:rsidRPr="00CC0B64">
        <w:rPr>
          <w:rFonts w:ascii="Times New Roman" w:hAnsi="Times New Roman" w:cs="Times New Roman"/>
          <w:spacing w:val="56"/>
          <w:sz w:val="24"/>
          <w:szCs w:val="24"/>
        </w:rPr>
        <w:t xml:space="preserve"> </w:t>
      </w:r>
      <w:r w:rsidRPr="00CC0B64">
        <w:rPr>
          <w:rFonts w:ascii="Times New Roman" w:hAnsi="Times New Roman" w:cs="Times New Roman"/>
          <w:sz w:val="24"/>
          <w:szCs w:val="24"/>
        </w:rPr>
        <w:t>requieran</w:t>
      </w:r>
      <w:r w:rsidRPr="00CC0B64">
        <w:rPr>
          <w:rFonts w:ascii="Times New Roman" w:hAnsi="Times New Roman" w:cs="Times New Roman"/>
          <w:spacing w:val="57"/>
          <w:sz w:val="24"/>
          <w:szCs w:val="24"/>
        </w:rPr>
        <w:t xml:space="preserve"> </w:t>
      </w:r>
      <w:r w:rsidRPr="00CC0B64">
        <w:rPr>
          <w:rFonts w:ascii="Times New Roman" w:hAnsi="Times New Roman" w:cs="Times New Roman"/>
          <w:sz w:val="24"/>
          <w:szCs w:val="24"/>
        </w:rPr>
        <w:t>el</w:t>
      </w:r>
      <w:r w:rsidRPr="00CC0B64">
        <w:rPr>
          <w:rFonts w:ascii="Times New Roman" w:hAnsi="Times New Roman" w:cs="Times New Roman"/>
          <w:spacing w:val="57"/>
          <w:sz w:val="24"/>
          <w:szCs w:val="24"/>
        </w:rPr>
        <w:t xml:space="preserve"> </w:t>
      </w:r>
      <w:r w:rsidRPr="00CC0B64">
        <w:rPr>
          <w:rFonts w:ascii="Times New Roman" w:hAnsi="Times New Roman" w:cs="Times New Roman"/>
          <w:sz w:val="24"/>
          <w:szCs w:val="24"/>
        </w:rPr>
        <w:t>diseño,</w:t>
      </w:r>
      <w:r w:rsidRPr="00CC0B64">
        <w:rPr>
          <w:rFonts w:ascii="Times New Roman" w:hAnsi="Times New Roman" w:cs="Times New Roman"/>
          <w:spacing w:val="57"/>
          <w:sz w:val="24"/>
          <w:szCs w:val="24"/>
        </w:rPr>
        <w:t xml:space="preserve"> </w:t>
      </w:r>
      <w:r w:rsidRPr="00CC0B64">
        <w:rPr>
          <w:rFonts w:ascii="Times New Roman" w:hAnsi="Times New Roman" w:cs="Times New Roman"/>
          <w:sz w:val="24"/>
          <w:szCs w:val="24"/>
        </w:rPr>
        <w:t>instrumentación,</w:t>
      </w:r>
      <w:r w:rsidRPr="00CC0B64">
        <w:rPr>
          <w:rFonts w:ascii="Times New Roman" w:hAnsi="Times New Roman" w:cs="Times New Roman"/>
          <w:spacing w:val="57"/>
          <w:sz w:val="24"/>
          <w:szCs w:val="24"/>
        </w:rPr>
        <w:t xml:space="preserve"> </w:t>
      </w:r>
      <w:r w:rsidRPr="00CC0B64">
        <w:rPr>
          <w:rFonts w:ascii="Times New Roman" w:hAnsi="Times New Roman" w:cs="Times New Roman"/>
          <w:sz w:val="24"/>
          <w:szCs w:val="24"/>
        </w:rPr>
        <w:t xml:space="preserve">reingeniería </w:t>
      </w:r>
      <w:r w:rsidRPr="00CC0B64">
        <w:rPr>
          <w:rFonts w:ascii="Times New Roman" w:hAnsi="Times New Roman" w:cs="Times New Roman"/>
          <w:spacing w:val="-3"/>
          <w:sz w:val="24"/>
          <w:szCs w:val="24"/>
        </w:rPr>
        <w:t>y/o</w:t>
      </w:r>
      <w:r w:rsidRPr="00CC0B64">
        <w:rPr>
          <w:rFonts w:ascii="Times New Roman" w:hAnsi="Times New Roman" w:cs="Times New Roman"/>
          <w:sz w:val="24"/>
          <w:szCs w:val="24"/>
        </w:rPr>
        <w:t xml:space="preserve"> mantenimiento de sistemas de bases de datos o a situaciones específicas que planteen la necesidad de desarrollar herramientas </w:t>
      </w:r>
      <w:r w:rsidR="00C735A7">
        <w:rPr>
          <w:rFonts w:ascii="Times New Roman" w:hAnsi="Times New Roman" w:cs="Times New Roman"/>
          <w:sz w:val="24"/>
          <w:szCs w:val="24"/>
        </w:rPr>
        <w:t>de bases de datos</w:t>
      </w:r>
      <w:r w:rsidRPr="00CC0B64">
        <w:rPr>
          <w:rFonts w:ascii="Times New Roman" w:hAnsi="Times New Roman" w:cs="Times New Roman"/>
          <w:sz w:val="24"/>
          <w:szCs w:val="24"/>
        </w:rPr>
        <w:t xml:space="preserve"> </w:t>
      </w:r>
      <w:r w:rsidR="00C735A7">
        <w:rPr>
          <w:rFonts w:ascii="Times New Roman" w:hAnsi="Times New Roman" w:cs="Times New Roman"/>
          <w:sz w:val="24"/>
          <w:szCs w:val="24"/>
        </w:rPr>
        <w:t>en disímiles</w:t>
      </w:r>
      <w:r w:rsidRPr="00CC0B64">
        <w:rPr>
          <w:rFonts w:ascii="Times New Roman" w:hAnsi="Times New Roman" w:cs="Times New Roman"/>
          <w:sz w:val="24"/>
          <w:szCs w:val="24"/>
        </w:rPr>
        <w:t xml:space="preserve"> sistemas </w:t>
      </w:r>
      <w:r w:rsidR="00130719">
        <w:rPr>
          <w:rFonts w:ascii="Times New Roman" w:hAnsi="Times New Roman" w:cs="Times New Roman"/>
          <w:sz w:val="24"/>
          <w:szCs w:val="24"/>
        </w:rPr>
        <w:t>computacionales</w:t>
      </w:r>
      <w:r w:rsidRPr="00CC0B64">
        <w:rPr>
          <w:rFonts w:ascii="Times New Roman" w:hAnsi="Times New Roman" w:cs="Times New Roman"/>
          <w:sz w:val="24"/>
          <w:szCs w:val="24"/>
        </w:rPr>
        <w:t xml:space="preserve">, trabajando en </w:t>
      </w:r>
      <w:r w:rsidR="00593FB8">
        <w:rPr>
          <w:rFonts w:ascii="Times New Roman" w:hAnsi="Times New Roman" w:cs="Times New Roman"/>
          <w:sz w:val="24"/>
          <w:szCs w:val="24"/>
        </w:rPr>
        <w:t xml:space="preserve">el marco de </w:t>
      </w:r>
      <w:r w:rsidRPr="00CC0B64">
        <w:rPr>
          <w:rFonts w:ascii="Times New Roman" w:hAnsi="Times New Roman" w:cs="Times New Roman"/>
          <w:sz w:val="24"/>
          <w:szCs w:val="24"/>
        </w:rPr>
        <w:t xml:space="preserve">equipos multidisciplinarios. </w:t>
      </w:r>
      <w:r w:rsidR="00520B20">
        <w:rPr>
          <w:rFonts w:ascii="Times New Roman" w:hAnsi="Times New Roman" w:cs="Times New Roman"/>
          <w:sz w:val="24"/>
          <w:szCs w:val="24"/>
        </w:rPr>
        <w:t>L</w:t>
      </w:r>
      <w:r w:rsidR="00520B20" w:rsidRPr="00CC0B64">
        <w:rPr>
          <w:rFonts w:ascii="Times New Roman" w:hAnsi="Times New Roman" w:cs="Times New Roman"/>
          <w:sz w:val="24"/>
          <w:szCs w:val="24"/>
        </w:rPr>
        <w:t xml:space="preserve">os contenidos a aplicar </w:t>
      </w:r>
      <w:r w:rsidR="00520B20">
        <w:rPr>
          <w:rFonts w:ascii="Times New Roman" w:hAnsi="Times New Roman" w:cs="Times New Roman"/>
          <w:sz w:val="24"/>
          <w:szCs w:val="24"/>
        </w:rPr>
        <w:t xml:space="preserve">en la asignatura </w:t>
      </w:r>
      <w:r w:rsidR="00520B20" w:rsidRPr="00CC0B64">
        <w:rPr>
          <w:rFonts w:ascii="Times New Roman" w:hAnsi="Times New Roman" w:cs="Times New Roman"/>
          <w:sz w:val="24"/>
          <w:szCs w:val="24"/>
        </w:rPr>
        <w:t xml:space="preserve">son </w:t>
      </w:r>
      <w:r w:rsidR="00520B20">
        <w:rPr>
          <w:rFonts w:ascii="Times New Roman" w:hAnsi="Times New Roman" w:cs="Times New Roman"/>
          <w:sz w:val="24"/>
          <w:szCs w:val="24"/>
        </w:rPr>
        <w:t xml:space="preserve">los </w:t>
      </w:r>
      <w:r w:rsidR="00520B20" w:rsidRPr="00CC0B64">
        <w:rPr>
          <w:rFonts w:ascii="Times New Roman" w:hAnsi="Times New Roman" w:cs="Times New Roman"/>
          <w:sz w:val="24"/>
          <w:szCs w:val="24"/>
        </w:rPr>
        <w:t>estudiados en Bases de Datos</w:t>
      </w:r>
      <w:r w:rsidR="00520B20">
        <w:rPr>
          <w:rFonts w:ascii="Times New Roman" w:hAnsi="Times New Roman" w:cs="Times New Roman"/>
          <w:sz w:val="24"/>
          <w:szCs w:val="24"/>
        </w:rPr>
        <w:t xml:space="preserve"> I, aun cuando</w:t>
      </w:r>
      <w:r w:rsidR="00520B20" w:rsidRPr="00CC0B64">
        <w:rPr>
          <w:rFonts w:ascii="Times New Roman" w:hAnsi="Times New Roman" w:cs="Times New Roman"/>
          <w:sz w:val="24"/>
          <w:szCs w:val="24"/>
        </w:rPr>
        <w:t xml:space="preserve"> </w:t>
      </w:r>
      <w:r w:rsidRPr="00CC0B64">
        <w:rPr>
          <w:rFonts w:ascii="Times New Roman" w:hAnsi="Times New Roman" w:cs="Times New Roman"/>
          <w:sz w:val="24"/>
          <w:szCs w:val="24"/>
        </w:rPr>
        <w:t xml:space="preserve">no </w:t>
      </w:r>
      <w:r w:rsidR="00520B20">
        <w:rPr>
          <w:rFonts w:ascii="Times New Roman" w:hAnsi="Times New Roman" w:cs="Times New Roman"/>
          <w:sz w:val="24"/>
          <w:szCs w:val="24"/>
        </w:rPr>
        <w:t xml:space="preserve">se </w:t>
      </w:r>
      <w:r w:rsidRPr="00CC0B64">
        <w:rPr>
          <w:rFonts w:ascii="Times New Roman" w:hAnsi="Times New Roman" w:cs="Times New Roman"/>
          <w:sz w:val="24"/>
          <w:szCs w:val="24"/>
        </w:rPr>
        <w:t>sigue el patrón tradicional de conferencias y clases prácticas</w:t>
      </w:r>
      <w:r w:rsidR="00520B20">
        <w:rPr>
          <w:rFonts w:ascii="Times New Roman" w:hAnsi="Times New Roman" w:cs="Times New Roman"/>
          <w:sz w:val="24"/>
          <w:szCs w:val="24"/>
        </w:rPr>
        <w:t xml:space="preserve">, </w:t>
      </w:r>
      <w:r w:rsidR="00593FB8">
        <w:rPr>
          <w:rFonts w:ascii="Times New Roman" w:hAnsi="Times New Roman" w:cs="Times New Roman"/>
          <w:sz w:val="24"/>
          <w:szCs w:val="24"/>
        </w:rPr>
        <w:t xml:space="preserve">sino </w:t>
      </w:r>
      <w:r w:rsidR="00520B20">
        <w:rPr>
          <w:rFonts w:ascii="Times New Roman" w:hAnsi="Times New Roman" w:cs="Times New Roman"/>
          <w:sz w:val="24"/>
          <w:szCs w:val="24"/>
        </w:rPr>
        <w:t>que cada equipo será asignado a un profesor con quien sostendrá encuentros periódicos, así como el intercambio sistemático ya sea presencial o virtualmente</w:t>
      </w:r>
      <w:r w:rsidRPr="00CC0B64">
        <w:rPr>
          <w:rFonts w:ascii="Times New Roman" w:hAnsi="Times New Roman" w:cs="Times New Roman"/>
          <w:sz w:val="24"/>
          <w:szCs w:val="24"/>
        </w:rPr>
        <w:t xml:space="preserve">, </w:t>
      </w:r>
    </w:p>
    <w:p w14:paraId="4BD86F15" w14:textId="446F9800" w:rsidR="00CC0B64" w:rsidRPr="00CC0B64" w:rsidRDefault="00CC0B64" w:rsidP="00CC0B64">
      <w:pPr>
        <w:kinsoku w:val="0"/>
        <w:overflowPunct w:val="0"/>
        <w:autoSpaceDE w:val="0"/>
        <w:autoSpaceDN w:val="0"/>
        <w:adjustRightInd w:val="0"/>
        <w:spacing w:before="121" w:after="0" w:line="240" w:lineRule="auto"/>
        <w:ind w:left="39" w:right="578"/>
        <w:jc w:val="both"/>
        <w:rPr>
          <w:rFonts w:ascii="Times New Roman" w:hAnsi="Times New Roman" w:cs="Times New Roman"/>
          <w:sz w:val="24"/>
          <w:szCs w:val="24"/>
        </w:rPr>
      </w:pPr>
      <w:r w:rsidRPr="00CC0B64">
        <w:rPr>
          <w:rFonts w:ascii="Times New Roman" w:hAnsi="Times New Roman" w:cs="Times New Roman"/>
          <w:sz w:val="24"/>
          <w:szCs w:val="24"/>
        </w:rPr>
        <w:t xml:space="preserve">El proyecto es la forma de evaluación fundamental y comprende todas las etapas de desarrollo </w:t>
      </w:r>
      <w:r w:rsidR="00A32CFA" w:rsidRPr="00CC0B64">
        <w:rPr>
          <w:rFonts w:ascii="Times New Roman" w:hAnsi="Times New Roman" w:cs="Times New Roman"/>
          <w:sz w:val="24"/>
          <w:szCs w:val="24"/>
        </w:rPr>
        <w:t>de este</w:t>
      </w:r>
      <w:r w:rsidRPr="00CC0B64">
        <w:rPr>
          <w:rFonts w:ascii="Times New Roman" w:hAnsi="Times New Roman" w:cs="Times New Roman"/>
          <w:sz w:val="24"/>
          <w:szCs w:val="24"/>
        </w:rPr>
        <w:t>. Es decir, se trabajará en el diseño e implementación de un Sistema de Bases de Datos y una aplicación que permita a los usuarios finales el intercambio efectivo de manera intuitiva y amigable. Dicha aplicación podría ser web, de escritorio, móvil, entre otras. La información requerida en cada etapa del proyecto se detalla en los informes que se entregan durante el curso, otras características son particulares de cada escenario y serán establecidas en el intercambio entre estudiantes y profesores y según avance el desarrollo de las soluciones.</w:t>
      </w:r>
    </w:p>
    <w:p w14:paraId="492A5BFC" w14:textId="039524CF" w:rsidR="00CC0B64" w:rsidRPr="00CC0B64" w:rsidRDefault="00CC0B64" w:rsidP="00CC0B64">
      <w:pPr>
        <w:kinsoku w:val="0"/>
        <w:overflowPunct w:val="0"/>
        <w:autoSpaceDE w:val="0"/>
        <w:autoSpaceDN w:val="0"/>
        <w:adjustRightInd w:val="0"/>
        <w:spacing w:before="120" w:after="0" w:line="240" w:lineRule="auto"/>
        <w:ind w:left="39" w:right="584"/>
        <w:jc w:val="both"/>
        <w:rPr>
          <w:rFonts w:ascii="Times New Roman" w:hAnsi="Times New Roman" w:cs="Times New Roman"/>
          <w:sz w:val="24"/>
          <w:szCs w:val="24"/>
        </w:rPr>
      </w:pPr>
      <w:r w:rsidRPr="00CC0B64">
        <w:rPr>
          <w:rFonts w:ascii="Times New Roman" w:hAnsi="Times New Roman" w:cs="Times New Roman"/>
          <w:sz w:val="24"/>
          <w:szCs w:val="24"/>
        </w:rPr>
        <w:t xml:space="preserve">Se recomienda que el trabajo se realice en equipos formados por no más de </w:t>
      </w:r>
      <w:r w:rsidR="00525E76">
        <w:rPr>
          <w:rFonts w:ascii="Times New Roman" w:hAnsi="Times New Roman" w:cs="Times New Roman"/>
          <w:sz w:val="24"/>
          <w:szCs w:val="24"/>
        </w:rPr>
        <w:t>cuatro</w:t>
      </w:r>
      <w:r w:rsidRPr="00CC0B64">
        <w:rPr>
          <w:rFonts w:ascii="Times New Roman" w:hAnsi="Times New Roman" w:cs="Times New Roman"/>
          <w:sz w:val="24"/>
          <w:szCs w:val="24"/>
        </w:rPr>
        <w:t xml:space="preserve"> estudiantes, garantizando la responsabilidad individual de cada uno de ellos, lo cual se constatará en las evaluaciones que se realicen.</w:t>
      </w:r>
      <w:r w:rsidR="00251CB1">
        <w:rPr>
          <w:rFonts w:ascii="Times New Roman" w:hAnsi="Times New Roman" w:cs="Times New Roman"/>
          <w:sz w:val="24"/>
          <w:szCs w:val="24"/>
        </w:rPr>
        <w:t xml:space="preserve"> </w:t>
      </w:r>
      <w:r w:rsidR="00A32CFA">
        <w:rPr>
          <w:rFonts w:ascii="Times New Roman" w:hAnsi="Times New Roman" w:cs="Times New Roman"/>
          <w:sz w:val="24"/>
          <w:szCs w:val="24"/>
        </w:rPr>
        <w:t xml:space="preserve">Desde el </w:t>
      </w:r>
      <w:r w:rsidR="00251CB1">
        <w:rPr>
          <w:rFonts w:ascii="Times New Roman" w:hAnsi="Times New Roman" w:cs="Times New Roman"/>
          <w:sz w:val="24"/>
          <w:szCs w:val="24"/>
        </w:rPr>
        <w:t xml:space="preserve">curso </w:t>
      </w:r>
      <w:r w:rsidR="00A32CFA">
        <w:rPr>
          <w:rFonts w:ascii="Times New Roman" w:hAnsi="Times New Roman" w:cs="Times New Roman"/>
          <w:sz w:val="24"/>
          <w:szCs w:val="24"/>
        </w:rPr>
        <w:t xml:space="preserve">anterior </w:t>
      </w:r>
      <w:r w:rsidR="00251CB1">
        <w:rPr>
          <w:rFonts w:ascii="Times New Roman" w:hAnsi="Times New Roman" w:cs="Times New Roman"/>
          <w:sz w:val="24"/>
          <w:szCs w:val="24"/>
        </w:rPr>
        <w:t xml:space="preserve">se </w:t>
      </w:r>
      <w:r w:rsidR="00764960">
        <w:rPr>
          <w:rFonts w:ascii="Times New Roman" w:hAnsi="Times New Roman" w:cs="Times New Roman"/>
          <w:sz w:val="24"/>
          <w:szCs w:val="24"/>
        </w:rPr>
        <w:t>está</w:t>
      </w:r>
      <w:r w:rsidR="00251CB1">
        <w:rPr>
          <w:rFonts w:ascii="Times New Roman" w:hAnsi="Times New Roman" w:cs="Times New Roman"/>
          <w:sz w:val="24"/>
          <w:szCs w:val="24"/>
        </w:rPr>
        <w:t xml:space="preserve"> realiza</w:t>
      </w:r>
      <w:r w:rsidR="00764960">
        <w:rPr>
          <w:rFonts w:ascii="Times New Roman" w:hAnsi="Times New Roman" w:cs="Times New Roman"/>
          <w:sz w:val="24"/>
          <w:szCs w:val="24"/>
        </w:rPr>
        <w:t>n</w:t>
      </w:r>
      <w:r w:rsidR="00251CB1">
        <w:rPr>
          <w:rFonts w:ascii="Times New Roman" w:hAnsi="Times New Roman" w:cs="Times New Roman"/>
          <w:sz w:val="24"/>
          <w:szCs w:val="24"/>
        </w:rPr>
        <w:t xml:space="preserve">do un trabajo </w:t>
      </w:r>
      <w:r w:rsidR="00764960">
        <w:rPr>
          <w:rFonts w:ascii="Times New Roman" w:hAnsi="Times New Roman" w:cs="Times New Roman"/>
          <w:sz w:val="24"/>
          <w:szCs w:val="24"/>
        </w:rPr>
        <w:t>conjunto con</w:t>
      </w:r>
      <w:r w:rsidR="00251CB1">
        <w:rPr>
          <w:rFonts w:ascii="Times New Roman" w:hAnsi="Times New Roman" w:cs="Times New Roman"/>
          <w:sz w:val="24"/>
          <w:szCs w:val="24"/>
        </w:rPr>
        <w:t xml:space="preserve"> el colectivo de la asignatura Ingeniería de Software con la finalidad de </w:t>
      </w:r>
      <w:r w:rsidR="00764960">
        <w:rPr>
          <w:rFonts w:ascii="Times New Roman" w:hAnsi="Times New Roman" w:cs="Times New Roman"/>
          <w:sz w:val="24"/>
          <w:szCs w:val="24"/>
        </w:rPr>
        <w:t xml:space="preserve">integrar los </w:t>
      </w:r>
      <w:r w:rsidR="00ED2215">
        <w:rPr>
          <w:rFonts w:ascii="Times New Roman" w:hAnsi="Times New Roman" w:cs="Times New Roman"/>
          <w:sz w:val="24"/>
          <w:szCs w:val="24"/>
        </w:rPr>
        <w:t>problemas</w:t>
      </w:r>
      <w:r w:rsidR="00764960">
        <w:rPr>
          <w:rFonts w:ascii="Times New Roman" w:hAnsi="Times New Roman" w:cs="Times New Roman"/>
          <w:sz w:val="24"/>
          <w:szCs w:val="24"/>
        </w:rPr>
        <w:t xml:space="preserve"> de aplicación en un solo proyecto, de modo que</w:t>
      </w:r>
      <w:r w:rsidR="00ED2215">
        <w:rPr>
          <w:rFonts w:ascii="Times New Roman" w:hAnsi="Times New Roman" w:cs="Times New Roman"/>
          <w:sz w:val="24"/>
          <w:szCs w:val="24"/>
        </w:rPr>
        <w:t xml:space="preserve"> los estudiantes no tengan que duplicar contenidos</w:t>
      </w:r>
      <w:r w:rsidR="00764960">
        <w:rPr>
          <w:rFonts w:ascii="Times New Roman" w:hAnsi="Times New Roman" w:cs="Times New Roman"/>
          <w:sz w:val="24"/>
          <w:szCs w:val="24"/>
        </w:rPr>
        <w:t xml:space="preserve"> </w:t>
      </w:r>
      <w:r w:rsidR="00ED2215">
        <w:rPr>
          <w:rFonts w:ascii="Times New Roman" w:hAnsi="Times New Roman" w:cs="Times New Roman"/>
          <w:sz w:val="24"/>
          <w:szCs w:val="24"/>
        </w:rPr>
        <w:t>en diferentes escenarios. Ahora bien, las asignaturas mant</w:t>
      </w:r>
      <w:r w:rsidR="00A32CFA">
        <w:rPr>
          <w:rFonts w:ascii="Times New Roman" w:hAnsi="Times New Roman" w:cs="Times New Roman"/>
          <w:sz w:val="24"/>
          <w:szCs w:val="24"/>
        </w:rPr>
        <w:t>ienen</w:t>
      </w:r>
      <w:r w:rsidR="00ED2215">
        <w:rPr>
          <w:rFonts w:ascii="Times New Roman" w:hAnsi="Times New Roman" w:cs="Times New Roman"/>
          <w:sz w:val="24"/>
          <w:szCs w:val="24"/>
        </w:rPr>
        <w:t xml:space="preserve"> su unidad lógica y durante el curso los equipos recibirán orientaciones específicas por cada una de ellas en función del cumplimiento de los objetivos del plan de estudio propio.</w:t>
      </w:r>
      <w:r w:rsidR="00764960">
        <w:rPr>
          <w:rFonts w:ascii="Times New Roman" w:hAnsi="Times New Roman" w:cs="Times New Roman"/>
          <w:sz w:val="24"/>
          <w:szCs w:val="24"/>
        </w:rPr>
        <w:t xml:space="preserve"> </w:t>
      </w:r>
    </w:p>
    <w:p w14:paraId="7917A6D7" w14:textId="3774ABB0" w:rsidR="00CC0B64" w:rsidRPr="00CC0B64" w:rsidRDefault="006630A4" w:rsidP="00CC0B64">
      <w:pPr>
        <w:kinsoku w:val="0"/>
        <w:overflowPunct w:val="0"/>
        <w:autoSpaceDE w:val="0"/>
        <w:autoSpaceDN w:val="0"/>
        <w:adjustRightInd w:val="0"/>
        <w:spacing w:before="120" w:after="0" w:line="240" w:lineRule="auto"/>
        <w:ind w:left="39" w:right="578"/>
        <w:jc w:val="both"/>
        <w:rPr>
          <w:rFonts w:ascii="Times New Roman" w:hAnsi="Times New Roman" w:cs="Times New Roman"/>
          <w:sz w:val="24"/>
          <w:szCs w:val="24"/>
        </w:rPr>
      </w:pPr>
      <w:r>
        <w:rPr>
          <w:rFonts w:ascii="Times New Roman" w:hAnsi="Times New Roman" w:cs="Times New Roman"/>
          <w:sz w:val="24"/>
          <w:szCs w:val="24"/>
        </w:rPr>
        <w:t>En particular, c</w:t>
      </w:r>
      <w:r w:rsidR="00CC0B64" w:rsidRPr="00CC0B64">
        <w:rPr>
          <w:rFonts w:ascii="Times New Roman" w:hAnsi="Times New Roman" w:cs="Times New Roman"/>
          <w:sz w:val="24"/>
          <w:szCs w:val="24"/>
        </w:rPr>
        <w:t xml:space="preserve">omo parte de la descripción de cada proyecto se proponen algunas consultas informacionales. Para comprobar la efectividad y correctitud de </w:t>
      </w:r>
      <w:r w:rsidR="00A32CFA">
        <w:rPr>
          <w:rFonts w:ascii="Times New Roman" w:hAnsi="Times New Roman" w:cs="Times New Roman"/>
          <w:sz w:val="24"/>
          <w:szCs w:val="24"/>
        </w:rPr>
        <w:t>estas</w:t>
      </w:r>
      <w:r w:rsidR="00CC0B64" w:rsidRPr="00CC0B64">
        <w:rPr>
          <w:rFonts w:ascii="Times New Roman" w:hAnsi="Times New Roman" w:cs="Times New Roman"/>
          <w:sz w:val="24"/>
          <w:szCs w:val="24"/>
        </w:rPr>
        <w:t xml:space="preserve"> es necesaria la creación de un conjunto de datos de prueba. Este aspecto también forma parte de la evaluación del proyecto. Para elaborarlo se </w:t>
      </w:r>
      <w:r>
        <w:rPr>
          <w:rFonts w:ascii="Times New Roman" w:hAnsi="Times New Roman" w:cs="Times New Roman"/>
          <w:sz w:val="24"/>
          <w:szCs w:val="24"/>
        </w:rPr>
        <w:t>deb</w:t>
      </w:r>
      <w:r w:rsidR="00CC0B64" w:rsidRPr="00CC0B64">
        <w:rPr>
          <w:rFonts w:ascii="Times New Roman" w:hAnsi="Times New Roman" w:cs="Times New Roman"/>
          <w:sz w:val="24"/>
          <w:szCs w:val="24"/>
        </w:rPr>
        <w:t xml:space="preserve">en emplear </w:t>
      </w:r>
      <w:r>
        <w:rPr>
          <w:rFonts w:ascii="Times New Roman" w:hAnsi="Times New Roman" w:cs="Times New Roman"/>
          <w:sz w:val="24"/>
          <w:szCs w:val="24"/>
        </w:rPr>
        <w:t>los</w:t>
      </w:r>
      <w:r w:rsidR="00CC0B64" w:rsidRPr="00CC0B64">
        <w:rPr>
          <w:rFonts w:ascii="Times New Roman" w:hAnsi="Times New Roman" w:cs="Times New Roman"/>
          <w:sz w:val="24"/>
          <w:szCs w:val="24"/>
        </w:rPr>
        <w:t xml:space="preserve"> métodos y </w:t>
      </w:r>
      <w:r w:rsidR="00A301C0">
        <w:rPr>
          <w:rFonts w:ascii="Times New Roman" w:hAnsi="Times New Roman" w:cs="Times New Roman"/>
          <w:sz w:val="24"/>
          <w:szCs w:val="24"/>
        </w:rPr>
        <w:t xml:space="preserve">los </w:t>
      </w:r>
      <w:r w:rsidR="00CC0B64" w:rsidRPr="00CC0B64">
        <w:rPr>
          <w:rFonts w:ascii="Times New Roman" w:hAnsi="Times New Roman" w:cs="Times New Roman"/>
          <w:sz w:val="24"/>
          <w:szCs w:val="24"/>
        </w:rPr>
        <w:t xml:space="preserve">recursos </w:t>
      </w:r>
      <w:r>
        <w:rPr>
          <w:rFonts w:ascii="Times New Roman" w:hAnsi="Times New Roman" w:cs="Times New Roman"/>
          <w:sz w:val="24"/>
          <w:szCs w:val="24"/>
        </w:rPr>
        <w:t xml:space="preserve">que aseguren </w:t>
      </w:r>
      <w:r w:rsidR="00A301C0">
        <w:rPr>
          <w:rFonts w:ascii="Times New Roman" w:hAnsi="Times New Roman" w:cs="Times New Roman"/>
          <w:sz w:val="24"/>
          <w:szCs w:val="24"/>
        </w:rPr>
        <w:t xml:space="preserve">las exigencias de ambas asignaturas, sin dejar de tener en cuenta </w:t>
      </w:r>
      <w:r w:rsidR="00CC0B64" w:rsidRPr="00CC0B64">
        <w:rPr>
          <w:rFonts w:ascii="Times New Roman" w:hAnsi="Times New Roman" w:cs="Times New Roman"/>
          <w:sz w:val="24"/>
          <w:szCs w:val="24"/>
        </w:rPr>
        <w:t>la conveniencia y disponibilidad en cada caso.</w:t>
      </w:r>
    </w:p>
    <w:p w14:paraId="1B686D36" w14:textId="77777777" w:rsidR="00CC0B64" w:rsidRPr="00CC0B64" w:rsidRDefault="00CC0B64" w:rsidP="00CC0B64">
      <w:pPr>
        <w:kinsoku w:val="0"/>
        <w:overflowPunct w:val="0"/>
        <w:autoSpaceDE w:val="0"/>
        <w:autoSpaceDN w:val="0"/>
        <w:adjustRightInd w:val="0"/>
        <w:spacing w:before="119" w:after="0" w:line="240" w:lineRule="auto"/>
        <w:ind w:left="39"/>
        <w:jc w:val="both"/>
        <w:outlineLvl w:val="0"/>
        <w:rPr>
          <w:rFonts w:ascii="Times New Roman" w:hAnsi="Times New Roman" w:cs="Times New Roman"/>
          <w:b/>
          <w:bCs/>
          <w:sz w:val="24"/>
          <w:szCs w:val="24"/>
        </w:rPr>
      </w:pPr>
      <w:r w:rsidRPr="00CC0B64">
        <w:rPr>
          <w:rFonts w:ascii="Times New Roman" w:hAnsi="Times New Roman" w:cs="Times New Roman"/>
          <w:b/>
          <w:bCs/>
          <w:sz w:val="24"/>
          <w:szCs w:val="24"/>
        </w:rPr>
        <w:t>Proceso de asignación de los proyectos:</w:t>
      </w:r>
    </w:p>
    <w:p w14:paraId="72722C59" w14:textId="0C2CC24E" w:rsidR="00525E76" w:rsidRDefault="00CC0B64" w:rsidP="002172A5">
      <w:pPr>
        <w:kinsoku w:val="0"/>
        <w:overflowPunct w:val="0"/>
        <w:autoSpaceDE w:val="0"/>
        <w:autoSpaceDN w:val="0"/>
        <w:adjustRightInd w:val="0"/>
        <w:spacing w:before="120" w:after="0" w:line="240" w:lineRule="auto"/>
        <w:ind w:left="39" w:right="576"/>
        <w:jc w:val="both"/>
        <w:rPr>
          <w:rFonts w:ascii="Times New Roman" w:hAnsi="Times New Roman" w:cs="Times New Roman"/>
          <w:sz w:val="24"/>
          <w:szCs w:val="24"/>
        </w:rPr>
      </w:pPr>
      <w:r w:rsidRPr="00CC0B64">
        <w:rPr>
          <w:rFonts w:ascii="Times New Roman" w:hAnsi="Times New Roman" w:cs="Times New Roman"/>
          <w:sz w:val="24"/>
          <w:szCs w:val="24"/>
        </w:rPr>
        <w:t>En el curso 202</w:t>
      </w:r>
      <w:r w:rsidR="00A32CFA">
        <w:rPr>
          <w:rFonts w:ascii="Times New Roman" w:hAnsi="Times New Roman" w:cs="Times New Roman"/>
          <w:sz w:val="24"/>
          <w:szCs w:val="24"/>
        </w:rPr>
        <w:t>4</w:t>
      </w:r>
      <w:r w:rsidRPr="00CC0B64">
        <w:rPr>
          <w:rFonts w:ascii="Times New Roman" w:hAnsi="Times New Roman" w:cs="Times New Roman"/>
          <w:sz w:val="24"/>
          <w:szCs w:val="24"/>
        </w:rPr>
        <w:t xml:space="preserve"> los estudiantes trabajarán</w:t>
      </w:r>
      <w:r w:rsidR="00440EB8">
        <w:rPr>
          <w:rFonts w:ascii="Times New Roman" w:hAnsi="Times New Roman" w:cs="Times New Roman"/>
          <w:sz w:val="24"/>
          <w:szCs w:val="24"/>
        </w:rPr>
        <w:t xml:space="preserve"> </w:t>
      </w:r>
      <w:r w:rsidRPr="00CC0B64">
        <w:rPr>
          <w:rFonts w:ascii="Times New Roman" w:hAnsi="Times New Roman" w:cs="Times New Roman"/>
          <w:sz w:val="24"/>
          <w:szCs w:val="24"/>
        </w:rPr>
        <w:t>en</w:t>
      </w:r>
      <w:r w:rsidR="00440EB8">
        <w:rPr>
          <w:rFonts w:ascii="Times New Roman" w:hAnsi="Times New Roman" w:cs="Times New Roman"/>
          <w:sz w:val="24"/>
          <w:szCs w:val="24"/>
        </w:rPr>
        <w:t xml:space="preserve"> los proyectos acordados conjuntamente por los profesores de ambas asignaturas</w:t>
      </w:r>
      <w:r w:rsidRPr="00CC0B64">
        <w:rPr>
          <w:rFonts w:ascii="Times New Roman" w:hAnsi="Times New Roman" w:cs="Times New Roman"/>
          <w:sz w:val="24"/>
          <w:szCs w:val="24"/>
        </w:rPr>
        <w:t xml:space="preserve">. </w:t>
      </w:r>
      <w:r w:rsidR="00E6075E" w:rsidRPr="00E6075E">
        <w:rPr>
          <w:rFonts w:ascii="Times New Roman" w:hAnsi="Times New Roman" w:cs="Times New Roman"/>
          <w:sz w:val="24"/>
          <w:szCs w:val="24"/>
        </w:rPr>
        <w:t xml:space="preserve">La base de datos y la aplicación diseñadas deben ser capaces de representar completamente el </w:t>
      </w:r>
      <w:r w:rsidR="00E6075E">
        <w:rPr>
          <w:rFonts w:ascii="Times New Roman" w:hAnsi="Times New Roman" w:cs="Times New Roman"/>
          <w:sz w:val="24"/>
          <w:szCs w:val="24"/>
        </w:rPr>
        <w:t>problema</w:t>
      </w:r>
      <w:r w:rsidR="00E6075E" w:rsidRPr="00E6075E">
        <w:rPr>
          <w:rFonts w:ascii="Times New Roman" w:hAnsi="Times New Roman" w:cs="Times New Roman"/>
          <w:sz w:val="24"/>
          <w:szCs w:val="24"/>
        </w:rPr>
        <w:t xml:space="preserve"> </w:t>
      </w:r>
      <w:r w:rsidR="00E6075E">
        <w:rPr>
          <w:rFonts w:ascii="Times New Roman" w:hAnsi="Times New Roman" w:cs="Times New Roman"/>
          <w:sz w:val="24"/>
          <w:szCs w:val="24"/>
        </w:rPr>
        <w:t>trazado</w:t>
      </w:r>
      <w:r w:rsidR="00E6075E" w:rsidRPr="00E6075E">
        <w:rPr>
          <w:rFonts w:ascii="Times New Roman" w:hAnsi="Times New Roman" w:cs="Times New Roman"/>
          <w:sz w:val="24"/>
          <w:szCs w:val="24"/>
        </w:rPr>
        <w:t xml:space="preserve">. </w:t>
      </w:r>
      <w:r w:rsidRPr="00CC0B64">
        <w:rPr>
          <w:rFonts w:ascii="Times New Roman" w:hAnsi="Times New Roman" w:cs="Times New Roman"/>
          <w:sz w:val="24"/>
          <w:szCs w:val="24"/>
        </w:rPr>
        <w:t>Junto a las orientaciones se distribuyen las descripciones de los escenarios</w:t>
      </w:r>
      <w:r w:rsidR="00440EB8">
        <w:rPr>
          <w:rFonts w:ascii="Times New Roman" w:hAnsi="Times New Roman" w:cs="Times New Roman"/>
          <w:sz w:val="24"/>
          <w:szCs w:val="24"/>
        </w:rPr>
        <w:t>, así como las tareas a desarrollar</w:t>
      </w:r>
      <w:r w:rsidR="00525E76">
        <w:rPr>
          <w:rFonts w:ascii="Times New Roman" w:hAnsi="Times New Roman" w:cs="Times New Roman"/>
          <w:sz w:val="24"/>
          <w:szCs w:val="24"/>
        </w:rPr>
        <w:t>.</w:t>
      </w:r>
    </w:p>
    <w:p w14:paraId="77DAC287" w14:textId="6CB257EF" w:rsidR="00CC0B64" w:rsidRDefault="00CC0B64" w:rsidP="002172A5">
      <w:pPr>
        <w:kinsoku w:val="0"/>
        <w:overflowPunct w:val="0"/>
        <w:autoSpaceDE w:val="0"/>
        <w:autoSpaceDN w:val="0"/>
        <w:adjustRightInd w:val="0"/>
        <w:spacing w:before="120" w:after="0" w:line="240" w:lineRule="auto"/>
        <w:ind w:left="39" w:right="576"/>
        <w:jc w:val="both"/>
        <w:rPr>
          <w:rFonts w:ascii="Times New Roman" w:hAnsi="Times New Roman" w:cs="Times New Roman"/>
          <w:b/>
          <w:bCs/>
          <w:sz w:val="24"/>
          <w:szCs w:val="24"/>
        </w:rPr>
      </w:pPr>
      <w:r w:rsidRPr="00CC0B64">
        <w:rPr>
          <w:rFonts w:ascii="Times New Roman" w:hAnsi="Times New Roman" w:cs="Times New Roman"/>
          <w:sz w:val="24"/>
          <w:szCs w:val="24"/>
        </w:rPr>
        <w:lastRenderedPageBreak/>
        <w:t>Las actividades docentes planificadas</w:t>
      </w:r>
      <w:r w:rsidR="006630A4">
        <w:rPr>
          <w:rFonts w:ascii="Times New Roman" w:hAnsi="Times New Roman" w:cs="Times New Roman"/>
          <w:sz w:val="24"/>
          <w:szCs w:val="24"/>
        </w:rPr>
        <w:t xml:space="preserve"> </w:t>
      </w:r>
      <w:r w:rsidRPr="00CC0B64">
        <w:rPr>
          <w:rFonts w:ascii="Times New Roman" w:hAnsi="Times New Roman" w:cs="Times New Roman"/>
          <w:sz w:val="24"/>
          <w:szCs w:val="24"/>
        </w:rPr>
        <w:t xml:space="preserve">comienzan en la semana del </w:t>
      </w:r>
      <w:r w:rsidR="00A32CFA">
        <w:rPr>
          <w:rFonts w:ascii="Times New Roman" w:hAnsi="Times New Roman" w:cs="Times New Roman"/>
          <w:sz w:val="24"/>
          <w:szCs w:val="24"/>
        </w:rPr>
        <w:t>22</w:t>
      </w:r>
      <w:r w:rsidRPr="00CC0B64">
        <w:rPr>
          <w:rFonts w:ascii="Times New Roman" w:hAnsi="Times New Roman" w:cs="Times New Roman"/>
          <w:sz w:val="24"/>
          <w:szCs w:val="24"/>
        </w:rPr>
        <w:t xml:space="preserve"> de </w:t>
      </w:r>
      <w:r w:rsidR="00A32CFA">
        <w:rPr>
          <w:rFonts w:ascii="Times New Roman" w:hAnsi="Times New Roman" w:cs="Times New Roman"/>
          <w:sz w:val="24"/>
          <w:szCs w:val="24"/>
        </w:rPr>
        <w:t>enero</w:t>
      </w:r>
      <w:r w:rsidRPr="00CC0B64">
        <w:rPr>
          <w:rFonts w:ascii="Times New Roman" w:hAnsi="Times New Roman" w:cs="Times New Roman"/>
          <w:sz w:val="24"/>
          <w:szCs w:val="24"/>
        </w:rPr>
        <w:t xml:space="preserve"> de 202</w:t>
      </w:r>
      <w:r w:rsidR="00A32CFA">
        <w:rPr>
          <w:rFonts w:ascii="Times New Roman" w:hAnsi="Times New Roman" w:cs="Times New Roman"/>
          <w:sz w:val="24"/>
          <w:szCs w:val="24"/>
        </w:rPr>
        <w:t>4</w:t>
      </w:r>
      <w:r w:rsidRPr="00CC0B64">
        <w:rPr>
          <w:rFonts w:ascii="Times New Roman" w:hAnsi="Times New Roman" w:cs="Times New Roman"/>
          <w:sz w:val="24"/>
          <w:szCs w:val="24"/>
        </w:rPr>
        <w:t xml:space="preserve">. </w:t>
      </w:r>
      <w:r w:rsidRPr="00CC0B64">
        <w:rPr>
          <w:rFonts w:ascii="Times New Roman" w:hAnsi="Times New Roman" w:cs="Times New Roman"/>
          <w:b/>
          <w:bCs/>
          <w:sz w:val="24"/>
          <w:szCs w:val="24"/>
        </w:rPr>
        <w:t>Ante cualquier situación que impida el desarrollo del proyecto o cualquiera de las actividades de la asignatura, los estudiantes deben</w:t>
      </w:r>
      <w:r w:rsidR="002172A5">
        <w:rPr>
          <w:rFonts w:ascii="Times New Roman" w:hAnsi="Times New Roman" w:cs="Times New Roman"/>
          <w:b/>
          <w:bCs/>
          <w:sz w:val="24"/>
          <w:szCs w:val="24"/>
        </w:rPr>
        <w:t xml:space="preserve"> </w:t>
      </w:r>
      <w:r w:rsidRPr="00CC0B64">
        <w:rPr>
          <w:rFonts w:ascii="Times New Roman" w:hAnsi="Times New Roman" w:cs="Times New Roman"/>
          <w:b/>
          <w:bCs/>
          <w:sz w:val="24"/>
          <w:szCs w:val="24"/>
        </w:rPr>
        <w:t>comunicarse inmediatamente con los profesores de la asignatura.</w:t>
      </w:r>
    </w:p>
    <w:p w14:paraId="11C06670" w14:textId="77777777" w:rsidR="00525E76" w:rsidRDefault="00525E76" w:rsidP="00525E76">
      <w:pPr>
        <w:kinsoku w:val="0"/>
        <w:overflowPunct w:val="0"/>
        <w:autoSpaceDE w:val="0"/>
        <w:autoSpaceDN w:val="0"/>
        <w:adjustRightInd w:val="0"/>
        <w:spacing w:before="120" w:after="0" w:line="240" w:lineRule="auto"/>
        <w:ind w:left="39" w:right="576"/>
        <w:jc w:val="both"/>
        <w:rPr>
          <w:rFonts w:ascii="Times New Roman" w:hAnsi="Times New Roman" w:cs="Times New Roman"/>
          <w:b/>
          <w:bCs/>
          <w:sz w:val="24"/>
          <w:szCs w:val="24"/>
        </w:rPr>
      </w:pPr>
    </w:p>
    <w:p w14:paraId="54D9977C" w14:textId="72430FC1" w:rsidR="00525E76" w:rsidRPr="00525E76" w:rsidRDefault="00525E76" w:rsidP="00525E76">
      <w:pPr>
        <w:kinsoku w:val="0"/>
        <w:overflowPunct w:val="0"/>
        <w:autoSpaceDE w:val="0"/>
        <w:autoSpaceDN w:val="0"/>
        <w:adjustRightInd w:val="0"/>
        <w:spacing w:before="120" w:after="0" w:line="240" w:lineRule="auto"/>
        <w:ind w:left="39" w:right="576"/>
        <w:jc w:val="both"/>
        <w:rPr>
          <w:rFonts w:ascii="Times New Roman" w:hAnsi="Times New Roman" w:cs="Times New Roman"/>
          <w:b/>
          <w:bCs/>
          <w:sz w:val="24"/>
          <w:szCs w:val="24"/>
        </w:rPr>
      </w:pPr>
      <w:r w:rsidRPr="00525E76">
        <w:rPr>
          <w:rFonts w:ascii="Times New Roman" w:hAnsi="Times New Roman" w:cs="Times New Roman"/>
          <w:b/>
          <w:bCs/>
          <w:sz w:val="24"/>
          <w:szCs w:val="24"/>
        </w:rPr>
        <w:t>Programación tentativa de actividades de la asignatura</w:t>
      </w:r>
    </w:p>
    <w:p w14:paraId="1E659F38" w14:textId="77777777" w:rsidR="00CC0B64" w:rsidRDefault="00CC0B64" w:rsidP="00CC0B64">
      <w:pPr>
        <w:kinsoku w:val="0"/>
        <w:overflowPunct w:val="0"/>
        <w:autoSpaceDE w:val="0"/>
        <w:autoSpaceDN w:val="0"/>
        <w:adjustRightInd w:val="0"/>
        <w:spacing w:after="0" w:line="254" w:lineRule="exact"/>
        <w:ind w:left="39"/>
        <w:outlineLvl w:val="0"/>
        <w:rPr>
          <w:rFonts w:ascii="Times New Roman" w:hAnsi="Times New Roman" w:cs="Times New Roman"/>
          <w:b/>
          <w:bCs/>
          <w:sz w:val="24"/>
          <w:szCs w:val="24"/>
        </w:rPr>
      </w:pPr>
    </w:p>
    <w:p w14:paraId="3B99E9A8" w14:textId="77777777" w:rsidR="006630A4" w:rsidRPr="00CC0B64" w:rsidRDefault="006630A4" w:rsidP="00CC0B64">
      <w:pPr>
        <w:kinsoku w:val="0"/>
        <w:overflowPunct w:val="0"/>
        <w:autoSpaceDE w:val="0"/>
        <w:autoSpaceDN w:val="0"/>
        <w:adjustRightInd w:val="0"/>
        <w:spacing w:after="0" w:line="254" w:lineRule="exact"/>
        <w:ind w:left="39"/>
        <w:outlineLvl w:val="0"/>
        <w:rPr>
          <w:rFonts w:ascii="Times New Roman" w:hAnsi="Times New Roman" w:cs="Times New Roman"/>
          <w:b/>
          <w:bCs/>
          <w:sz w:val="24"/>
          <w:szCs w:val="24"/>
        </w:rPr>
        <w:sectPr w:rsidR="006630A4" w:rsidRPr="00CC0B64" w:rsidSect="00CC0B64">
          <w:pgSz w:w="11910" w:h="16840"/>
          <w:pgMar w:top="1440" w:right="1120" w:bottom="280" w:left="1600" w:header="720" w:footer="720" w:gutter="0"/>
          <w:cols w:space="720"/>
          <w:noEndnote/>
        </w:sectPr>
      </w:pPr>
    </w:p>
    <w:p w14:paraId="1AA5A25B" w14:textId="77777777" w:rsidR="00CC0B64" w:rsidRPr="00CC0B64" w:rsidRDefault="00CC0B64" w:rsidP="00CC0B64">
      <w:pPr>
        <w:kinsoku w:val="0"/>
        <w:overflowPunct w:val="0"/>
        <w:autoSpaceDE w:val="0"/>
        <w:autoSpaceDN w:val="0"/>
        <w:adjustRightInd w:val="0"/>
        <w:spacing w:after="0" w:line="240" w:lineRule="auto"/>
        <w:rPr>
          <w:rFonts w:ascii="Times New Roman" w:hAnsi="Times New Roman" w:cs="Times New Roman"/>
          <w:sz w:val="20"/>
          <w:szCs w:val="20"/>
        </w:rPr>
      </w:pPr>
      <w:r w:rsidRPr="00CC0B64">
        <w:rPr>
          <w:rFonts w:ascii="Times New Roman" w:hAnsi="Times New Roman" w:cs="Times New Roman"/>
          <w:noProof/>
          <w:sz w:val="20"/>
          <w:szCs w:val="20"/>
          <w:lang w:val="en-US"/>
        </w:rPr>
        <mc:AlternateContent>
          <mc:Choice Requires="wps">
            <w:drawing>
              <wp:inline distT="0" distB="0" distL="0" distR="0" wp14:anchorId="5F9DD7A3" wp14:editId="45667D2E">
                <wp:extent cx="5704840" cy="3489325"/>
                <wp:effectExtent l="0" t="0" r="635" b="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48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Layout w:type="fixed"/>
                              <w:tblCellMar>
                                <w:left w:w="0" w:type="dxa"/>
                                <w:right w:w="0" w:type="dxa"/>
                              </w:tblCellMar>
                              <w:tblLook w:val="0000" w:firstRow="0" w:lastRow="0" w:firstColumn="0" w:lastColumn="0" w:noHBand="0" w:noVBand="0"/>
                            </w:tblPr>
                            <w:tblGrid>
                              <w:gridCol w:w="7221"/>
                              <w:gridCol w:w="1749"/>
                            </w:tblGrid>
                            <w:tr w:rsidR="00CC0B64" w14:paraId="128332ED" w14:textId="77777777">
                              <w:trPr>
                                <w:trHeight w:val="397"/>
                              </w:trPr>
                              <w:tc>
                                <w:tcPr>
                                  <w:tcW w:w="7221" w:type="dxa"/>
                                  <w:tcBorders>
                                    <w:top w:val="single" w:sz="4" w:space="0" w:color="000000"/>
                                    <w:left w:val="single" w:sz="4" w:space="0" w:color="000000"/>
                                    <w:bottom w:val="single" w:sz="4" w:space="0" w:color="000000"/>
                                    <w:right w:val="single" w:sz="4" w:space="0" w:color="000000"/>
                                  </w:tcBorders>
                                </w:tcPr>
                                <w:p w14:paraId="7C67150C" w14:textId="77777777" w:rsidR="00CC0B64" w:rsidRDefault="00CC0B64">
                                  <w:pPr>
                                    <w:pStyle w:val="TableParagraph"/>
                                    <w:kinsoku w:val="0"/>
                                    <w:overflowPunct w:val="0"/>
                                    <w:spacing w:before="121" w:line="257" w:lineRule="exact"/>
                                    <w:ind w:left="2989" w:right="2982"/>
                                    <w:jc w:val="center"/>
                                    <w:rPr>
                                      <w:b/>
                                      <w:bCs/>
                                    </w:rPr>
                                  </w:pPr>
                                  <w:r>
                                    <w:rPr>
                                      <w:b/>
                                      <w:bCs/>
                                    </w:rPr>
                                    <w:t>Actividades</w:t>
                                  </w:r>
                                </w:p>
                              </w:tc>
                              <w:tc>
                                <w:tcPr>
                                  <w:tcW w:w="1749" w:type="dxa"/>
                                  <w:tcBorders>
                                    <w:top w:val="single" w:sz="4" w:space="0" w:color="000000"/>
                                    <w:left w:val="single" w:sz="4" w:space="0" w:color="000000"/>
                                    <w:bottom w:val="single" w:sz="4" w:space="0" w:color="000000"/>
                                    <w:right w:val="none" w:sz="6" w:space="0" w:color="auto"/>
                                  </w:tcBorders>
                                </w:tcPr>
                                <w:p w14:paraId="199F621A" w14:textId="77777777" w:rsidR="00CC0B64" w:rsidRDefault="00CC0B64">
                                  <w:pPr>
                                    <w:pStyle w:val="TableParagraph"/>
                                    <w:kinsoku w:val="0"/>
                                    <w:overflowPunct w:val="0"/>
                                    <w:spacing w:before="121" w:line="257" w:lineRule="exact"/>
                                    <w:ind w:left="0" w:right="305"/>
                                    <w:jc w:val="right"/>
                                    <w:rPr>
                                      <w:b/>
                                      <w:bCs/>
                                    </w:rPr>
                                  </w:pPr>
                                  <w:r>
                                    <w:rPr>
                                      <w:b/>
                                      <w:bCs/>
                                    </w:rPr>
                                    <w:t>Semanas</w:t>
                                  </w:r>
                                </w:p>
                              </w:tc>
                            </w:tr>
                            <w:tr w:rsidR="00CC0B64" w14:paraId="3B099A36" w14:textId="77777777">
                              <w:trPr>
                                <w:trHeight w:val="443"/>
                              </w:trPr>
                              <w:tc>
                                <w:tcPr>
                                  <w:tcW w:w="7221" w:type="dxa"/>
                                  <w:tcBorders>
                                    <w:top w:val="single" w:sz="4" w:space="0" w:color="000000"/>
                                    <w:left w:val="single" w:sz="4" w:space="0" w:color="000000"/>
                                    <w:bottom w:val="single" w:sz="4" w:space="0" w:color="000000"/>
                                    <w:right w:val="single" w:sz="4" w:space="0" w:color="000000"/>
                                  </w:tcBorders>
                                </w:tcPr>
                                <w:p w14:paraId="4E455968" w14:textId="77777777" w:rsidR="00CC0B64" w:rsidRDefault="00CC0B64">
                                  <w:pPr>
                                    <w:pStyle w:val="TableParagraph"/>
                                    <w:kinsoku w:val="0"/>
                                    <w:overflowPunct w:val="0"/>
                                    <w:spacing w:before="143"/>
                                    <w:ind w:left="287"/>
                                    <w:rPr>
                                      <w:i/>
                                      <w:iCs/>
                                    </w:rPr>
                                  </w:pPr>
                                  <w:r>
                                    <w:rPr>
                                      <w:i/>
                                      <w:iCs/>
                                    </w:rPr>
                                    <w:t>1. Trabajo en el diseño de la BD</w:t>
                                  </w:r>
                                </w:p>
                              </w:tc>
                              <w:tc>
                                <w:tcPr>
                                  <w:tcW w:w="1749" w:type="dxa"/>
                                  <w:tcBorders>
                                    <w:top w:val="single" w:sz="4" w:space="0" w:color="000000"/>
                                    <w:left w:val="single" w:sz="4" w:space="0" w:color="000000"/>
                                    <w:bottom w:val="single" w:sz="4" w:space="0" w:color="000000"/>
                                    <w:right w:val="none" w:sz="6" w:space="0" w:color="auto"/>
                                  </w:tcBorders>
                                </w:tcPr>
                                <w:p w14:paraId="5583C42B" w14:textId="35096E11" w:rsidR="00CC0B64" w:rsidRDefault="00CC0B64">
                                  <w:pPr>
                                    <w:pStyle w:val="TableParagraph"/>
                                    <w:kinsoku w:val="0"/>
                                    <w:overflowPunct w:val="0"/>
                                    <w:spacing w:before="143"/>
                                    <w:rPr>
                                      <w:i/>
                                      <w:iCs/>
                                      <w:vertAlign w:val="superscript"/>
                                    </w:rPr>
                                  </w:pPr>
                                  <w:r>
                                    <w:rPr>
                                      <w:i/>
                                      <w:iCs/>
                                    </w:rPr>
                                    <w:t xml:space="preserve">1 </w:t>
                                  </w:r>
                                  <w:r>
                                    <w:rPr>
                                      <w:i/>
                                      <w:iCs/>
                                      <w:vertAlign w:val="superscript"/>
                                    </w:rPr>
                                    <w:t>a</w:t>
                                  </w:r>
                                  <w:r>
                                    <w:rPr>
                                      <w:i/>
                                      <w:iCs/>
                                    </w:rPr>
                                    <w:t xml:space="preserve"> - </w:t>
                                  </w:r>
                                  <w:r w:rsidR="008357A8">
                                    <w:rPr>
                                      <w:i/>
                                      <w:iCs/>
                                    </w:rPr>
                                    <w:t>2</w:t>
                                  </w:r>
                                  <w:r>
                                    <w:rPr>
                                      <w:i/>
                                      <w:iCs/>
                                    </w:rPr>
                                    <w:t xml:space="preserve"> </w:t>
                                  </w:r>
                                  <w:r>
                                    <w:rPr>
                                      <w:i/>
                                      <w:iCs/>
                                      <w:vertAlign w:val="superscript"/>
                                    </w:rPr>
                                    <w:t>a</w:t>
                                  </w:r>
                                </w:p>
                              </w:tc>
                            </w:tr>
                            <w:tr w:rsidR="00CC0B64" w14:paraId="189EC172" w14:textId="77777777">
                              <w:trPr>
                                <w:trHeight w:val="446"/>
                              </w:trPr>
                              <w:tc>
                                <w:tcPr>
                                  <w:tcW w:w="7221" w:type="dxa"/>
                                  <w:tcBorders>
                                    <w:top w:val="single" w:sz="4" w:space="0" w:color="000000"/>
                                    <w:left w:val="single" w:sz="4" w:space="0" w:color="000000"/>
                                    <w:bottom w:val="single" w:sz="4" w:space="0" w:color="000000"/>
                                    <w:right w:val="single" w:sz="4" w:space="0" w:color="000000"/>
                                  </w:tcBorders>
                                </w:tcPr>
                                <w:p w14:paraId="7A6DD55E" w14:textId="77777777" w:rsidR="00CC0B64" w:rsidRDefault="00CC0B64">
                                  <w:pPr>
                                    <w:pStyle w:val="TableParagraph"/>
                                    <w:kinsoku w:val="0"/>
                                    <w:overflowPunct w:val="0"/>
                                    <w:spacing w:before="145"/>
                                    <w:ind w:left="287"/>
                                    <w:rPr>
                                      <w:b/>
                                      <w:bCs/>
                                      <w:i/>
                                      <w:iCs/>
                                    </w:rPr>
                                  </w:pPr>
                                  <w:r>
                                    <w:rPr>
                                      <w:b/>
                                      <w:bCs/>
                                      <w:i/>
                                      <w:iCs/>
                                    </w:rPr>
                                    <w:t>2. Entrega Informe # 1: Diseño de la base de datos.</w:t>
                                  </w:r>
                                </w:p>
                              </w:tc>
                              <w:tc>
                                <w:tcPr>
                                  <w:tcW w:w="1749" w:type="dxa"/>
                                  <w:tcBorders>
                                    <w:top w:val="single" w:sz="4" w:space="0" w:color="000000"/>
                                    <w:left w:val="single" w:sz="4" w:space="0" w:color="000000"/>
                                    <w:bottom w:val="single" w:sz="4" w:space="0" w:color="000000"/>
                                    <w:right w:val="none" w:sz="6" w:space="0" w:color="auto"/>
                                  </w:tcBorders>
                                </w:tcPr>
                                <w:p w14:paraId="629F697D" w14:textId="406FA772" w:rsidR="00CC0B64" w:rsidRDefault="008357A8">
                                  <w:pPr>
                                    <w:pStyle w:val="TableParagraph"/>
                                    <w:kinsoku w:val="0"/>
                                    <w:overflowPunct w:val="0"/>
                                    <w:spacing w:before="141"/>
                                    <w:ind w:left="836" w:right="607"/>
                                    <w:jc w:val="center"/>
                                    <w:rPr>
                                      <w:b/>
                                      <w:bCs/>
                                      <w:i/>
                                      <w:iCs/>
                                      <w:sz w:val="16"/>
                                      <w:szCs w:val="16"/>
                                    </w:rPr>
                                  </w:pPr>
                                  <w:r>
                                    <w:rPr>
                                      <w:b/>
                                      <w:bCs/>
                                      <w:i/>
                                      <w:iCs/>
                                      <w:position w:val="-8"/>
                                    </w:rPr>
                                    <w:t>3</w:t>
                                  </w:r>
                                  <w:r w:rsidR="00CC0B64">
                                    <w:rPr>
                                      <w:b/>
                                      <w:bCs/>
                                      <w:i/>
                                      <w:iCs/>
                                      <w:position w:val="-8"/>
                                    </w:rPr>
                                    <w:t xml:space="preserve"> </w:t>
                                  </w:r>
                                  <w:r w:rsidR="00CC0B64">
                                    <w:rPr>
                                      <w:b/>
                                      <w:bCs/>
                                      <w:i/>
                                      <w:iCs/>
                                      <w:sz w:val="16"/>
                                      <w:szCs w:val="16"/>
                                    </w:rPr>
                                    <w:t>a</w:t>
                                  </w:r>
                                </w:p>
                              </w:tc>
                            </w:tr>
                            <w:tr w:rsidR="00CC0B64" w14:paraId="7B2AE05E" w14:textId="77777777">
                              <w:trPr>
                                <w:trHeight w:val="750"/>
                              </w:trPr>
                              <w:tc>
                                <w:tcPr>
                                  <w:tcW w:w="7221" w:type="dxa"/>
                                  <w:tcBorders>
                                    <w:top w:val="single" w:sz="4" w:space="0" w:color="000000"/>
                                    <w:left w:val="single" w:sz="4" w:space="0" w:color="000000"/>
                                    <w:bottom w:val="single" w:sz="4" w:space="0" w:color="000000"/>
                                    <w:right w:val="single" w:sz="4" w:space="0" w:color="000000"/>
                                  </w:tcBorders>
                                </w:tcPr>
                                <w:p w14:paraId="1D6FEE82" w14:textId="77777777" w:rsidR="00CC0B64" w:rsidRDefault="00CC0B64">
                                  <w:pPr>
                                    <w:pStyle w:val="TableParagraph"/>
                                    <w:kinsoku w:val="0"/>
                                    <w:overflowPunct w:val="0"/>
                                    <w:spacing w:before="157"/>
                                    <w:ind w:hanging="360"/>
                                    <w:rPr>
                                      <w:i/>
                                      <w:iCs/>
                                    </w:rPr>
                                  </w:pPr>
                                  <w:r>
                                    <w:rPr>
                                      <w:i/>
                                      <w:iCs/>
                                    </w:rPr>
                                    <w:t>3. Análisis del diseño de la base de datos con el equipo de trabajo. Adecuación y aprobación del mismo.</w:t>
                                  </w:r>
                                </w:p>
                              </w:tc>
                              <w:tc>
                                <w:tcPr>
                                  <w:tcW w:w="1749" w:type="dxa"/>
                                  <w:tcBorders>
                                    <w:top w:val="single" w:sz="4" w:space="0" w:color="000000"/>
                                    <w:left w:val="single" w:sz="4" w:space="0" w:color="000000"/>
                                    <w:bottom w:val="single" w:sz="4" w:space="0" w:color="000000"/>
                                    <w:right w:val="none" w:sz="6" w:space="0" w:color="auto"/>
                                  </w:tcBorders>
                                </w:tcPr>
                                <w:p w14:paraId="6A1DBEA0" w14:textId="77777777" w:rsidR="00CC0B64" w:rsidRDefault="00CC0B64">
                                  <w:pPr>
                                    <w:pStyle w:val="TableParagraph"/>
                                    <w:kinsoku w:val="0"/>
                                    <w:overflowPunct w:val="0"/>
                                    <w:spacing w:before="9"/>
                                    <w:ind w:left="0"/>
                                    <w:rPr>
                                      <w:sz w:val="25"/>
                                      <w:szCs w:val="25"/>
                                    </w:rPr>
                                  </w:pPr>
                                </w:p>
                                <w:p w14:paraId="1226F252" w14:textId="64BF55DA" w:rsidR="00CC0B64" w:rsidRDefault="008357A8">
                                  <w:pPr>
                                    <w:pStyle w:val="TableParagraph"/>
                                    <w:kinsoku w:val="0"/>
                                    <w:overflowPunct w:val="0"/>
                                    <w:rPr>
                                      <w:i/>
                                      <w:iCs/>
                                      <w:vertAlign w:val="superscript"/>
                                    </w:rPr>
                                  </w:pPr>
                                  <w:r>
                                    <w:rPr>
                                      <w:i/>
                                      <w:iCs/>
                                    </w:rPr>
                                    <w:t>3</w:t>
                                  </w:r>
                                  <w:r w:rsidR="00CC0B64">
                                    <w:rPr>
                                      <w:i/>
                                      <w:iCs/>
                                    </w:rPr>
                                    <w:t xml:space="preserve"> </w:t>
                                  </w:r>
                                  <w:r w:rsidR="00CC0B64">
                                    <w:rPr>
                                      <w:i/>
                                      <w:iCs/>
                                      <w:vertAlign w:val="superscript"/>
                                    </w:rPr>
                                    <w:t>a</w:t>
                                  </w:r>
                                  <w:r w:rsidR="00CC0B64">
                                    <w:rPr>
                                      <w:i/>
                                      <w:iCs/>
                                    </w:rPr>
                                    <w:t xml:space="preserve"> - </w:t>
                                  </w:r>
                                  <w:r>
                                    <w:rPr>
                                      <w:i/>
                                      <w:iCs/>
                                    </w:rPr>
                                    <w:t>4</w:t>
                                  </w:r>
                                  <w:r w:rsidR="00CC0B64">
                                    <w:rPr>
                                      <w:i/>
                                      <w:iCs/>
                                    </w:rPr>
                                    <w:t xml:space="preserve"> </w:t>
                                  </w:r>
                                  <w:r w:rsidR="00CC0B64">
                                    <w:rPr>
                                      <w:i/>
                                      <w:iCs/>
                                      <w:vertAlign w:val="superscript"/>
                                    </w:rPr>
                                    <w:t>a</w:t>
                                  </w:r>
                                </w:p>
                              </w:tc>
                            </w:tr>
                            <w:tr w:rsidR="00CC0B64" w14:paraId="6055CD03" w14:textId="77777777">
                              <w:trPr>
                                <w:trHeight w:val="455"/>
                              </w:trPr>
                              <w:tc>
                                <w:tcPr>
                                  <w:tcW w:w="7221" w:type="dxa"/>
                                  <w:tcBorders>
                                    <w:top w:val="single" w:sz="4" w:space="0" w:color="000000"/>
                                    <w:left w:val="single" w:sz="4" w:space="0" w:color="000000"/>
                                    <w:bottom w:val="single" w:sz="4" w:space="0" w:color="000000"/>
                                    <w:right w:val="single" w:sz="4" w:space="0" w:color="000000"/>
                                  </w:tcBorders>
                                </w:tcPr>
                                <w:p w14:paraId="36EE7946" w14:textId="77777777" w:rsidR="00CC0B64" w:rsidRDefault="00CC0B64">
                                  <w:pPr>
                                    <w:pStyle w:val="TableParagraph"/>
                                    <w:kinsoku w:val="0"/>
                                    <w:overflowPunct w:val="0"/>
                                    <w:spacing w:before="150"/>
                                    <w:ind w:left="287"/>
                                    <w:rPr>
                                      <w:i/>
                                      <w:iCs/>
                                    </w:rPr>
                                  </w:pPr>
                                  <w:r>
                                    <w:rPr>
                                      <w:i/>
                                      <w:iCs/>
                                    </w:rPr>
                                    <w:t>4. Trabajo en el diseño de la aplicación</w:t>
                                  </w:r>
                                </w:p>
                              </w:tc>
                              <w:tc>
                                <w:tcPr>
                                  <w:tcW w:w="1749" w:type="dxa"/>
                                  <w:tcBorders>
                                    <w:top w:val="single" w:sz="4" w:space="0" w:color="000000"/>
                                    <w:left w:val="single" w:sz="4" w:space="0" w:color="000000"/>
                                    <w:bottom w:val="single" w:sz="4" w:space="0" w:color="000000"/>
                                    <w:right w:val="none" w:sz="6" w:space="0" w:color="auto"/>
                                  </w:tcBorders>
                                </w:tcPr>
                                <w:p w14:paraId="75AF4778" w14:textId="13F25239" w:rsidR="00CC0B64" w:rsidRDefault="008357A8">
                                  <w:pPr>
                                    <w:pStyle w:val="TableParagraph"/>
                                    <w:kinsoku w:val="0"/>
                                    <w:overflowPunct w:val="0"/>
                                    <w:spacing w:before="150"/>
                                    <w:rPr>
                                      <w:i/>
                                      <w:iCs/>
                                      <w:vertAlign w:val="superscript"/>
                                    </w:rPr>
                                  </w:pPr>
                                  <w:r>
                                    <w:rPr>
                                      <w:i/>
                                      <w:iCs/>
                                    </w:rPr>
                                    <w:t>4</w:t>
                                  </w:r>
                                  <w:r w:rsidR="00CC0B64">
                                    <w:rPr>
                                      <w:i/>
                                      <w:iCs/>
                                    </w:rPr>
                                    <w:t xml:space="preserve"> </w:t>
                                  </w:r>
                                  <w:r w:rsidR="00CC0B64">
                                    <w:rPr>
                                      <w:i/>
                                      <w:iCs/>
                                      <w:vertAlign w:val="superscript"/>
                                    </w:rPr>
                                    <w:t>a</w:t>
                                  </w:r>
                                  <w:r w:rsidR="00CC0B64">
                                    <w:rPr>
                                      <w:i/>
                                      <w:iCs/>
                                    </w:rPr>
                                    <w:t xml:space="preserve"> - </w:t>
                                  </w:r>
                                  <w:r>
                                    <w:rPr>
                                      <w:i/>
                                      <w:iCs/>
                                    </w:rPr>
                                    <w:t>5</w:t>
                                  </w:r>
                                  <w:r w:rsidR="00CC0B64">
                                    <w:rPr>
                                      <w:i/>
                                      <w:iCs/>
                                    </w:rPr>
                                    <w:t xml:space="preserve"> </w:t>
                                  </w:r>
                                  <w:r w:rsidR="00CC0B64">
                                    <w:rPr>
                                      <w:i/>
                                      <w:iCs/>
                                      <w:vertAlign w:val="superscript"/>
                                    </w:rPr>
                                    <w:t>a</w:t>
                                  </w:r>
                                </w:p>
                              </w:tc>
                            </w:tr>
                            <w:tr w:rsidR="00CC0B64" w14:paraId="13985233" w14:textId="77777777">
                              <w:trPr>
                                <w:trHeight w:val="458"/>
                              </w:trPr>
                              <w:tc>
                                <w:tcPr>
                                  <w:tcW w:w="7221" w:type="dxa"/>
                                  <w:tcBorders>
                                    <w:top w:val="single" w:sz="4" w:space="0" w:color="000000"/>
                                    <w:left w:val="single" w:sz="4" w:space="0" w:color="000000"/>
                                    <w:bottom w:val="single" w:sz="4" w:space="0" w:color="000000"/>
                                    <w:right w:val="single" w:sz="4" w:space="0" w:color="000000"/>
                                  </w:tcBorders>
                                </w:tcPr>
                                <w:p w14:paraId="56A6E732" w14:textId="77777777" w:rsidR="00CC0B64" w:rsidRDefault="00CC0B64">
                                  <w:pPr>
                                    <w:pStyle w:val="TableParagraph"/>
                                    <w:kinsoku w:val="0"/>
                                    <w:overflowPunct w:val="0"/>
                                    <w:spacing w:before="150"/>
                                    <w:ind w:left="287"/>
                                    <w:rPr>
                                      <w:b/>
                                      <w:bCs/>
                                      <w:i/>
                                      <w:iCs/>
                                    </w:rPr>
                                  </w:pPr>
                                  <w:r>
                                    <w:rPr>
                                      <w:b/>
                                      <w:bCs/>
                                      <w:i/>
                                      <w:iCs/>
                                    </w:rPr>
                                    <w:t>5. Entrega del Informe # 2: Diseño detallado de la aplicación.</w:t>
                                  </w:r>
                                </w:p>
                              </w:tc>
                              <w:tc>
                                <w:tcPr>
                                  <w:tcW w:w="1749" w:type="dxa"/>
                                  <w:tcBorders>
                                    <w:top w:val="single" w:sz="4" w:space="0" w:color="000000"/>
                                    <w:left w:val="single" w:sz="4" w:space="0" w:color="000000"/>
                                    <w:bottom w:val="single" w:sz="4" w:space="0" w:color="000000"/>
                                    <w:right w:val="none" w:sz="6" w:space="0" w:color="auto"/>
                                  </w:tcBorders>
                                </w:tcPr>
                                <w:p w14:paraId="5C0053B6" w14:textId="59F66046" w:rsidR="00CC0B64" w:rsidRDefault="008357A8">
                                  <w:pPr>
                                    <w:pStyle w:val="TableParagraph"/>
                                    <w:kinsoku w:val="0"/>
                                    <w:overflowPunct w:val="0"/>
                                    <w:spacing w:before="145"/>
                                    <w:ind w:left="836" w:right="607"/>
                                    <w:jc w:val="center"/>
                                    <w:rPr>
                                      <w:b/>
                                      <w:bCs/>
                                      <w:i/>
                                      <w:iCs/>
                                      <w:sz w:val="16"/>
                                      <w:szCs w:val="16"/>
                                    </w:rPr>
                                  </w:pPr>
                                  <w:r>
                                    <w:rPr>
                                      <w:b/>
                                      <w:bCs/>
                                      <w:i/>
                                      <w:iCs/>
                                      <w:position w:val="-8"/>
                                    </w:rPr>
                                    <w:t>5</w:t>
                                  </w:r>
                                  <w:r w:rsidR="00CC0B64">
                                    <w:rPr>
                                      <w:b/>
                                      <w:bCs/>
                                      <w:i/>
                                      <w:iCs/>
                                      <w:position w:val="-8"/>
                                    </w:rPr>
                                    <w:t xml:space="preserve"> </w:t>
                                  </w:r>
                                  <w:r w:rsidR="00CC0B64">
                                    <w:rPr>
                                      <w:b/>
                                      <w:bCs/>
                                      <w:i/>
                                      <w:iCs/>
                                      <w:sz w:val="16"/>
                                      <w:szCs w:val="16"/>
                                    </w:rPr>
                                    <w:t>a</w:t>
                                  </w:r>
                                </w:p>
                              </w:tc>
                            </w:tr>
                            <w:tr w:rsidR="00CC0B64" w14:paraId="17910138" w14:textId="77777777">
                              <w:trPr>
                                <w:trHeight w:val="708"/>
                              </w:trPr>
                              <w:tc>
                                <w:tcPr>
                                  <w:tcW w:w="7221" w:type="dxa"/>
                                  <w:tcBorders>
                                    <w:top w:val="single" w:sz="4" w:space="0" w:color="000000"/>
                                    <w:left w:val="single" w:sz="4" w:space="0" w:color="000000"/>
                                    <w:bottom w:val="single" w:sz="4" w:space="0" w:color="000000"/>
                                    <w:right w:val="single" w:sz="4" w:space="0" w:color="000000"/>
                                  </w:tcBorders>
                                </w:tcPr>
                                <w:p w14:paraId="55962347" w14:textId="77777777" w:rsidR="00CC0B64" w:rsidRDefault="00CC0B64">
                                  <w:pPr>
                                    <w:pStyle w:val="TableParagraph"/>
                                    <w:kinsoku w:val="0"/>
                                    <w:overflowPunct w:val="0"/>
                                    <w:spacing w:before="138" w:line="270" w:lineRule="atLeast"/>
                                    <w:ind w:hanging="360"/>
                                    <w:rPr>
                                      <w:i/>
                                      <w:iCs/>
                                    </w:rPr>
                                  </w:pPr>
                                  <w:r>
                                    <w:rPr>
                                      <w:i/>
                                      <w:iCs/>
                                    </w:rPr>
                                    <w:t>6. Análisis del diseño de la aplicación con el equipo de trabajo. Adecuación y aprobación del mismo.</w:t>
                                  </w:r>
                                </w:p>
                              </w:tc>
                              <w:tc>
                                <w:tcPr>
                                  <w:tcW w:w="1749" w:type="dxa"/>
                                  <w:tcBorders>
                                    <w:top w:val="single" w:sz="4" w:space="0" w:color="000000"/>
                                    <w:left w:val="single" w:sz="4" w:space="0" w:color="000000"/>
                                    <w:bottom w:val="single" w:sz="4" w:space="0" w:color="000000"/>
                                    <w:right w:val="none" w:sz="6" w:space="0" w:color="auto"/>
                                  </w:tcBorders>
                                </w:tcPr>
                                <w:p w14:paraId="7BD42FD5" w14:textId="77777777" w:rsidR="00CC0B64" w:rsidRDefault="00CC0B64">
                                  <w:pPr>
                                    <w:pStyle w:val="TableParagraph"/>
                                    <w:kinsoku w:val="0"/>
                                    <w:overflowPunct w:val="0"/>
                                    <w:spacing w:before="11"/>
                                    <w:ind w:left="0"/>
                                    <w:rPr>
                                      <w:sz w:val="23"/>
                                      <w:szCs w:val="23"/>
                                    </w:rPr>
                                  </w:pPr>
                                </w:p>
                                <w:p w14:paraId="163C04CE" w14:textId="6C92C021" w:rsidR="00CC0B64" w:rsidRDefault="008357A8">
                                  <w:pPr>
                                    <w:pStyle w:val="TableParagraph"/>
                                    <w:kinsoku w:val="0"/>
                                    <w:overflowPunct w:val="0"/>
                                    <w:rPr>
                                      <w:i/>
                                      <w:iCs/>
                                      <w:vertAlign w:val="superscript"/>
                                    </w:rPr>
                                  </w:pPr>
                                  <w:r>
                                    <w:rPr>
                                      <w:i/>
                                      <w:iCs/>
                                    </w:rPr>
                                    <w:t>5</w:t>
                                  </w:r>
                                  <w:r w:rsidR="00CC0B64">
                                    <w:rPr>
                                      <w:i/>
                                      <w:iCs/>
                                    </w:rPr>
                                    <w:t xml:space="preserve"> </w:t>
                                  </w:r>
                                  <w:r w:rsidR="00CC0B64">
                                    <w:rPr>
                                      <w:i/>
                                      <w:iCs/>
                                      <w:vertAlign w:val="superscript"/>
                                    </w:rPr>
                                    <w:t>a</w:t>
                                  </w:r>
                                  <w:r w:rsidR="00CC0B64">
                                    <w:rPr>
                                      <w:i/>
                                      <w:iCs/>
                                    </w:rPr>
                                    <w:t xml:space="preserve"> - </w:t>
                                  </w:r>
                                  <w:r>
                                    <w:rPr>
                                      <w:i/>
                                      <w:iCs/>
                                    </w:rPr>
                                    <w:t>6</w:t>
                                  </w:r>
                                  <w:r w:rsidR="00CC0B64">
                                    <w:rPr>
                                      <w:i/>
                                      <w:iCs/>
                                    </w:rPr>
                                    <w:t xml:space="preserve"> </w:t>
                                  </w:r>
                                  <w:r w:rsidR="00CC0B64">
                                    <w:rPr>
                                      <w:i/>
                                      <w:iCs/>
                                      <w:vertAlign w:val="superscript"/>
                                    </w:rPr>
                                    <w:t>a</w:t>
                                  </w:r>
                                </w:p>
                              </w:tc>
                            </w:tr>
                            <w:tr w:rsidR="00CC0B64" w14:paraId="668B70EB" w14:textId="77777777">
                              <w:trPr>
                                <w:trHeight w:val="671"/>
                              </w:trPr>
                              <w:tc>
                                <w:tcPr>
                                  <w:tcW w:w="7221" w:type="dxa"/>
                                  <w:tcBorders>
                                    <w:top w:val="single" w:sz="4" w:space="0" w:color="000000"/>
                                    <w:left w:val="single" w:sz="4" w:space="0" w:color="000000"/>
                                    <w:bottom w:val="single" w:sz="4" w:space="0" w:color="000000"/>
                                    <w:right w:val="single" w:sz="4" w:space="0" w:color="000000"/>
                                  </w:tcBorders>
                                </w:tcPr>
                                <w:p w14:paraId="30E88588" w14:textId="77777777" w:rsidR="00CC0B64" w:rsidRDefault="00CC0B64">
                                  <w:pPr>
                                    <w:pStyle w:val="TableParagraph"/>
                                    <w:kinsoku w:val="0"/>
                                    <w:overflowPunct w:val="0"/>
                                    <w:spacing w:before="119" w:line="270" w:lineRule="atLeast"/>
                                    <w:ind w:hanging="360"/>
                                    <w:rPr>
                                      <w:i/>
                                      <w:iCs/>
                                    </w:rPr>
                                  </w:pPr>
                                  <w:r>
                                    <w:rPr>
                                      <w:i/>
                                      <w:iCs/>
                                    </w:rPr>
                                    <w:t>7. Implementación de la aplicación. Elaboración del manual de usuarios y la documentación final.</w:t>
                                  </w:r>
                                </w:p>
                              </w:tc>
                              <w:tc>
                                <w:tcPr>
                                  <w:tcW w:w="1749" w:type="dxa"/>
                                  <w:tcBorders>
                                    <w:top w:val="single" w:sz="4" w:space="0" w:color="000000"/>
                                    <w:left w:val="single" w:sz="4" w:space="0" w:color="000000"/>
                                    <w:bottom w:val="single" w:sz="4" w:space="0" w:color="000000"/>
                                    <w:right w:val="none" w:sz="6" w:space="0" w:color="auto"/>
                                  </w:tcBorders>
                                </w:tcPr>
                                <w:p w14:paraId="6357711F" w14:textId="77777777" w:rsidR="00CC0B64" w:rsidRDefault="00CC0B64">
                                  <w:pPr>
                                    <w:pStyle w:val="TableParagraph"/>
                                    <w:kinsoku w:val="0"/>
                                    <w:overflowPunct w:val="0"/>
                                    <w:spacing w:before="5"/>
                                    <w:ind w:left="0"/>
                                    <w:rPr>
                                      <w:sz w:val="22"/>
                                      <w:szCs w:val="22"/>
                                    </w:rPr>
                                  </w:pPr>
                                </w:p>
                                <w:p w14:paraId="2C9B8D60" w14:textId="5C7714A0" w:rsidR="00CC0B64" w:rsidRDefault="00A32CFA">
                                  <w:pPr>
                                    <w:pStyle w:val="TableParagraph"/>
                                    <w:kinsoku w:val="0"/>
                                    <w:overflowPunct w:val="0"/>
                                    <w:ind w:left="587"/>
                                    <w:rPr>
                                      <w:i/>
                                      <w:iCs/>
                                      <w:vertAlign w:val="superscript"/>
                                    </w:rPr>
                                  </w:pPr>
                                  <w:r>
                                    <w:rPr>
                                      <w:i/>
                                      <w:iCs/>
                                    </w:rPr>
                                    <w:t>6</w:t>
                                  </w:r>
                                  <w:r w:rsidR="00CC0B64">
                                    <w:rPr>
                                      <w:i/>
                                      <w:iCs/>
                                    </w:rPr>
                                    <w:t xml:space="preserve"> </w:t>
                                  </w:r>
                                  <w:r w:rsidR="00CC0B64">
                                    <w:rPr>
                                      <w:i/>
                                      <w:iCs/>
                                      <w:vertAlign w:val="superscript"/>
                                    </w:rPr>
                                    <w:t>a</w:t>
                                  </w:r>
                                  <w:r w:rsidR="00487E7A">
                                    <w:rPr>
                                      <w:i/>
                                      <w:iCs/>
                                    </w:rPr>
                                    <w:t xml:space="preserve"> - 1</w:t>
                                  </w:r>
                                  <w:r>
                                    <w:rPr>
                                      <w:i/>
                                      <w:iCs/>
                                    </w:rPr>
                                    <w:t>0</w:t>
                                  </w:r>
                                  <w:r w:rsidR="00CC0B64">
                                    <w:rPr>
                                      <w:i/>
                                      <w:iCs/>
                                    </w:rPr>
                                    <w:t xml:space="preserve"> </w:t>
                                  </w:r>
                                  <w:r w:rsidR="00CC0B64">
                                    <w:rPr>
                                      <w:i/>
                                      <w:iCs/>
                                      <w:vertAlign w:val="superscript"/>
                                    </w:rPr>
                                    <w:t>a</w:t>
                                  </w:r>
                                </w:p>
                              </w:tc>
                            </w:tr>
                            <w:tr w:rsidR="00CC0B64" w14:paraId="119E7333" w14:textId="77777777">
                              <w:trPr>
                                <w:trHeight w:val="515"/>
                              </w:trPr>
                              <w:tc>
                                <w:tcPr>
                                  <w:tcW w:w="7221" w:type="dxa"/>
                                  <w:tcBorders>
                                    <w:top w:val="single" w:sz="4" w:space="0" w:color="000000"/>
                                    <w:left w:val="single" w:sz="4" w:space="0" w:color="000000"/>
                                    <w:bottom w:val="single" w:sz="4" w:space="0" w:color="000000"/>
                                    <w:right w:val="single" w:sz="4" w:space="0" w:color="000000"/>
                                  </w:tcBorders>
                                </w:tcPr>
                                <w:p w14:paraId="0E77C76F" w14:textId="56A9B7D4" w:rsidR="00CC0B64" w:rsidRDefault="00CC0B64">
                                  <w:pPr>
                                    <w:pStyle w:val="TableParagraph"/>
                                    <w:kinsoku w:val="0"/>
                                    <w:overflowPunct w:val="0"/>
                                    <w:spacing w:before="179"/>
                                    <w:ind w:left="287"/>
                                    <w:rPr>
                                      <w:b/>
                                      <w:bCs/>
                                      <w:i/>
                                      <w:iCs/>
                                    </w:rPr>
                                  </w:pPr>
                                  <w:r>
                                    <w:rPr>
                                      <w:b/>
                                      <w:bCs/>
                                      <w:i/>
                                      <w:iCs/>
                                    </w:rPr>
                                    <w:t xml:space="preserve">8. Entrega del Informe # 3: </w:t>
                                  </w:r>
                                  <w:bookmarkStart w:id="0" w:name="_Hlk156863332"/>
                                  <w:r>
                                    <w:rPr>
                                      <w:b/>
                                      <w:bCs/>
                                      <w:i/>
                                      <w:iCs/>
                                    </w:rPr>
                                    <w:t xml:space="preserve">Documentación </w:t>
                                  </w:r>
                                  <w:r w:rsidR="00A32CFA">
                                    <w:rPr>
                                      <w:b/>
                                      <w:bCs/>
                                      <w:i/>
                                      <w:iCs/>
                                    </w:rPr>
                                    <w:t>final</w:t>
                                  </w:r>
                                  <w:r>
                                    <w:rPr>
                                      <w:b/>
                                      <w:bCs/>
                                      <w:i/>
                                      <w:iCs/>
                                    </w:rPr>
                                    <w:t xml:space="preserve"> del sistema</w:t>
                                  </w:r>
                                  <w:bookmarkEnd w:id="0"/>
                                  <w:r>
                                    <w:rPr>
                                      <w:b/>
                                      <w:bCs/>
                                      <w:i/>
                                      <w:iCs/>
                                    </w:rPr>
                                    <w:t>.</w:t>
                                  </w:r>
                                </w:p>
                              </w:tc>
                              <w:tc>
                                <w:tcPr>
                                  <w:tcW w:w="1749" w:type="dxa"/>
                                  <w:tcBorders>
                                    <w:top w:val="single" w:sz="4" w:space="0" w:color="000000"/>
                                    <w:left w:val="single" w:sz="4" w:space="0" w:color="000000"/>
                                    <w:bottom w:val="single" w:sz="4" w:space="0" w:color="000000"/>
                                    <w:right w:val="none" w:sz="6" w:space="0" w:color="auto"/>
                                  </w:tcBorders>
                                </w:tcPr>
                                <w:p w14:paraId="242A9B8F" w14:textId="5791AD00" w:rsidR="00CC0B64" w:rsidRDefault="00E41613">
                                  <w:pPr>
                                    <w:pStyle w:val="TableParagraph"/>
                                    <w:kinsoku w:val="0"/>
                                    <w:overflowPunct w:val="0"/>
                                    <w:spacing w:before="173"/>
                                    <w:ind w:left="805"/>
                                    <w:rPr>
                                      <w:b/>
                                      <w:bCs/>
                                      <w:i/>
                                      <w:iCs/>
                                      <w:position w:val="8"/>
                                      <w:sz w:val="16"/>
                                      <w:szCs w:val="16"/>
                                    </w:rPr>
                                  </w:pPr>
                                  <w:r>
                                    <w:rPr>
                                      <w:b/>
                                      <w:bCs/>
                                      <w:i/>
                                      <w:iCs/>
                                    </w:rPr>
                                    <w:t>1</w:t>
                                  </w:r>
                                  <w:r w:rsidR="00A32CFA">
                                    <w:rPr>
                                      <w:b/>
                                      <w:bCs/>
                                      <w:i/>
                                      <w:iCs/>
                                    </w:rPr>
                                    <w:t>1</w:t>
                                  </w:r>
                                  <w:r w:rsidR="00CC0B64">
                                    <w:rPr>
                                      <w:b/>
                                      <w:bCs/>
                                      <w:i/>
                                      <w:iCs/>
                                    </w:rPr>
                                    <w:t xml:space="preserve"> </w:t>
                                  </w:r>
                                  <w:r w:rsidR="00CC0B64">
                                    <w:rPr>
                                      <w:b/>
                                      <w:bCs/>
                                      <w:i/>
                                      <w:iCs/>
                                      <w:position w:val="8"/>
                                      <w:sz w:val="16"/>
                                      <w:szCs w:val="16"/>
                                    </w:rPr>
                                    <w:t>a</w:t>
                                  </w:r>
                                </w:p>
                              </w:tc>
                            </w:tr>
                            <w:tr w:rsidR="00CC0B64" w14:paraId="35F92D3B" w14:textId="77777777">
                              <w:trPr>
                                <w:trHeight w:val="537"/>
                              </w:trPr>
                              <w:tc>
                                <w:tcPr>
                                  <w:tcW w:w="7221" w:type="dxa"/>
                                  <w:tcBorders>
                                    <w:top w:val="single" w:sz="4" w:space="0" w:color="000000"/>
                                    <w:left w:val="single" w:sz="4" w:space="0" w:color="000000"/>
                                    <w:bottom w:val="single" w:sz="4" w:space="0" w:color="000000"/>
                                    <w:right w:val="single" w:sz="4" w:space="0" w:color="000000"/>
                                  </w:tcBorders>
                                </w:tcPr>
                                <w:p w14:paraId="06B6327D" w14:textId="77777777" w:rsidR="00CC0B64" w:rsidRDefault="00CC0B64">
                                  <w:pPr>
                                    <w:pStyle w:val="TableParagraph"/>
                                    <w:kinsoku w:val="0"/>
                                    <w:overflowPunct w:val="0"/>
                                    <w:spacing w:before="168"/>
                                    <w:ind w:left="467"/>
                                    <w:rPr>
                                      <w:b/>
                                      <w:bCs/>
                                      <w:i/>
                                      <w:iCs/>
                                      <w:sz w:val="28"/>
                                      <w:szCs w:val="28"/>
                                    </w:rPr>
                                  </w:pPr>
                                  <w:r>
                                    <w:rPr>
                                      <w:b/>
                                      <w:bCs/>
                                      <w:i/>
                                      <w:iCs/>
                                      <w:sz w:val="28"/>
                                      <w:szCs w:val="28"/>
                                    </w:rPr>
                                    <w:t>9. Revisión final.</w:t>
                                  </w:r>
                                </w:p>
                              </w:tc>
                              <w:tc>
                                <w:tcPr>
                                  <w:tcW w:w="1749" w:type="dxa"/>
                                  <w:tcBorders>
                                    <w:top w:val="single" w:sz="4" w:space="0" w:color="000000"/>
                                    <w:left w:val="single" w:sz="4" w:space="0" w:color="000000"/>
                                    <w:bottom w:val="single" w:sz="4" w:space="0" w:color="000000"/>
                                    <w:right w:val="none" w:sz="6" w:space="0" w:color="auto"/>
                                  </w:tcBorders>
                                </w:tcPr>
                                <w:p w14:paraId="16BB996A" w14:textId="1B5A8F22" w:rsidR="00CC0B64" w:rsidRDefault="00E41613">
                                  <w:pPr>
                                    <w:pStyle w:val="TableParagraph"/>
                                    <w:kinsoku w:val="0"/>
                                    <w:overflowPunct w:val="0"/>
                                    <w:spacing w:before="168"/>
                                    <w:ind w:left="0" w:right="234"/>
                                    <w:jc w:val="right"/>
                                    <w:rPr>
                                      <w:b/>
                                      <w:bCs/>
                                      <w:i/>
                                      <w:iCs/>
                                      <w:sz w:val="28"/>
                                      <w:szCs w:val="28"/>
                                      <w:vertAlign w:val="superscript"/>
                                    </w:rPr>
                                  </w:pPr>
                                  <w:r>
                                    <w:rPr>
                                      <w:b/>
                                      <w:bCs/>
                                      <w:i/>
                                      <w:iCs/>
                                      <w:sz w:val="28"/>
                                      <w:szCs w:val="28"/>
                                    </w:rPr>
                                    <w:t>1</w:t>
                                  </w:r>
                                  <w:r w:rsidR="00A32CFA">
                                    <w:rPr>
                                      <w:b/>
                                      <w:bCs/>
                                      <w:i/>
                                      <w:iCs/>
                                      <w:sz w:val="28"/>
                                      <w:szCs w:val="28"/>
                                    </w:rPr>
                                    <w:t>1</w:t>
                                  </w:r>
                                  <w:r w:rsidR="00CC0B64">
                                    <w:rPr>
                                      <w:b/>
                                      <w:bCs/>
                                      <w:i/>
                                      <w:iCs/>
                                      <w:sz w:val="28"/>
                                      <w:szCs w:val="28"/>
                                    </w:rPr>
                                    <w:t xml:space="preserve"> </w:t>
                                  </w:r>
                                  <w:r w:rsidR="00CC0B64">
                                    <w:rPr>
                                      <w:b/>
                                      <w:bCs/>
                                      <w:i/>
                                      <w:iCs/>
                                      <w:sz w:val="28"/>
                                      <w:szCs w:val="28"/>
                                      <w:vertAlign w:val="superscript"/>
                                    </w:rPr>
                                    <w:t>a</w:t>
                                  </w:r>
                                  <w:r>
                                    <w:rPr>
                                      <w:b/>
                                      <w:bCs/>
                                      <w:i/>
                                      <w:iCs/>
                                      <w:sz w:val="28"/>
                                      <w:szCs w:val="28"/>
                                    </w:rPr>
                                    <w:t xml:space="preserve"> - 1</w:t>
                                  </w:r>
                                  <w:r w:rsidR="00A32CFA">
                                    <w:rPr>
                                      <w:b/>
                                      <w:bCs/>
                                      <w:i/>
                                      <w:iCs/>
                                      <w:sz w:val="28"/>
                                      <w:szCs w:val="28"/>
                                    </w:rPr>
                                    <w:t>2</w:t>
                                  </w:r>
                                  <w:r w:rsidR="00CC0B64">
                                    <w:rPr>
                                      <w:b/>
                                      <w:bCs/>
                                      <w:i/>
                                      <w:iCs/>
                                      <w:sz w:val="28"/>
                                      <w:szCs w:val="28"/>
                                    </w:rPr>
                                    <w:t xml:space="preserve"> </w:t>
                                  </w:r>
                                  <w:r w:rsidR="00CC0B64">
                                    <w:rPr>
                                      <w:b/>
                                      <w:bCs/>
                                      <w:i/>
                                      <w:iCs/>
                                      <w:sz w:val="28"/>
                                      <w:szCs w:val="28"/>
                                      <w:vertAlign w:val="superscript"/>
                                    </w:rPr>
                                    <w:t>a</w:t>
                                  </w:r>
                                </w:p>
                              </w:tc>
                            </w:tr>
                          </w:tbl>
                          <w:p w14:paraId="33491357" w14:textId="77777777" w:rsidR="00CC0B64" w:rsidRDefault="00CC0B64" w:rsidP="00CC0B64">
                            <w:pPr>
                              <w:pStyle w:val="Textoindependiente"/>
                              <w:kinsoku w:val="0"/>
                              <w:overflowPunct w:val="0"/>
                              <w:spacing w:before="0"/>
                              <w:ind w:left="0"/>
                            </w:pPr>
                          </w:p>
                        </w:txbxContent>
                      </wps:txbx>
                      <wps:bodyPr rot="0" vert="horz" wrap="square" lIns="0" tIns="0" rIns="0" bIns="0" anchor="t" anchorCtr="0" upright="1">
                        <a:noAutofit/>
                      </wps:bodyPr>
                    </wps:wsp>
                  </a:graphicData>
                </a:graphic>
              </wp:inline>
            </w:drawing>
          </mc:Choice>
          <mc:Fallback>
            <w:pict>
              <v:shapetype w14:anchorId="5F9DD7A3" id="_x0000_t202" coordsize="21600,21600" o:spt="202" path="m,l,21600r21600,l21600,xe">
                <v:stroke joinstyle="miter"/>
                <v:path gradientshapeok="t" o:connecttype="rect"/>
              </v:shapetype>
              <v:shape id="Cuadro de texto 1" o:spid="_x0000_s1026" type="#_x0000_t202" style="width:449.2pt;height:27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"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7221"/>
                        <w:gridCol w:w="1749"/>
                      </w:tblGrid>
                      <w:tr w:rsidR="00CC0B64" w14:paraId="128332ED" w14:textId="77777777">
                        <w:trPr>
                          <w:trHeight w:val="397"/>
                        </w:trPr>
                        <w:tc>
                          <w:tcPr>
                            <w:tcW w:w="7221" w:type="dxa"/>
                            <w:tcBorders>
                              <w:top w:val="single" w:sz="4" w:space="0" w:color="000000"/>
                              <w:left w:val="single" w:sz="4" w:space="0" w:color="000000"/>
                              <w:bottom w:val="single" w:sz="4" w:space="0" w:color="000000"/>
                              <w:right w:val="single" w:sz="4" w:space="0" w:color="000000"/>
                            </w:tcBorders>
                          </w:tcPr>
                          <w:p w14:paraId="7C67150C" w14:textId="77777777" w:rsidR="00CC0B64" w:rsidRDefault="00CC0B64">
                            <w:pPr>
                              <w:pStyle w:val="TableParagraph"/>
                              <w:kinsoku w:val="0"/>
                              <w:overflowPunct w:val="0"/>
                              <w:spacing w:before="121" w:line="257" w:lineRule="exact"/>
                              <w:ind w:left="2989" w:right="2982"/>
                              <w:jc w:val="center"/>
                              <w:rPr>
                                <w:b/>
                                <w:bCs/>
                              </w:rPr>
                            </w:pPr>
                            <w:r>
                              <w:rPr>
                                <w:b/>
                                <w:bCs/>
                              </w:rPr>
                              <w:t>Actividades</w:t>
                            </w:r>
                          </w:p>
                        </w:tc>
                        <w:tc>
                          <w:tcPr>
                            <w:tcW w:w="1749" w:type="dxa"/>
                            <w:tcBorders>
                              <w:top w:val="single" w:sz="4" w:space="0" w:color="000000"/>
                              <w:left w:val="single" w:sz="4" w:space="0" w:color="000000"/>
                              <w:bottom w:val="single" w:sz="4" w:space="0" w:color="000000"/>
                              <w:right w:val="none" w:sz="6" w:space="0" w:color="auto"/>
                            </w:tcBorders>
                          </w:tcPr>
                          <w:p w14:paraId="199F621A" w14:textId="77777777" w:rsidR="00CC0B64" w:rsidRDefault="00CC0B64">
                            <w:pPr>
                              <w:pStyle w:val="TableParagraph"/>
                              <w:kinsoku w:val="0"/>
                              <w:overflowPunct w:val="0"/>
                              <w:spacing w:before="121" w:line="257" w:lineRule="exact"/>
                              <w:ind w:left="0" w:right="305"/>
                              <w:jc w:val="right"/>
                              <w:rPr>
                                <w:b/>
                                <w:bCs/>
                              </w:rPr>
                            </w:pPr>
                            <w:r>
                              <w:rPr>
                                <w:b/>
                                <w:bCs/>
                              </w:rPr>
                              <w:t>Semanas</w:t>
                            </w:r>
                          </w:p>
                        </w:tc>
                      </w:tr>
                      <w:tr w:rsidR="00CC0B64" w14:paraId="3B099A36" w14:textId="77777777">
                        <w:trPr>
                          <w:trHeight w:val="443"/>
                        </w:trPr>
                        <w:tc>
                          <w:tcPr>
                            <w:tcW w:w="7221" w:type="dxa"/>
                            <w:tcBorders>
                              <w:top w:val="single" w:sz="4" w:space="0" w:color="000000"/>
                              <w:left w:val="single" w:sz="4" w:space="0" w:color="000000"/>
                              <w:bottom w:val="single" w:sz="4" w:space="0" w:color="000000"/>
                              <w:right w:val="single" w:sz="4" w:space="0" w:color="000000"/>
                            </w:tcBorders>
                          </w:tcPr>
                          <w:p w14:paraId="4E455968" w14:textId="77777777" w:rsidR="00CC0B64" w:rsidRDefault="00CC0B64">
                            <w:pPr>
                              <w:pStyle w:val="TableParagraph"/>
                              <w:kinsoku w:val="0"/>
                              <w:overflowPunct w:val="0"/>
                              <w:spacing w:before="143"/>
                              <w:ind w:left="287"/>
                              <w:rPr>
                                <w:i/>
                                <w:iCs/>
                              </w:rPr>
                            </w:pPr>
                            <w:r>
                              <w:rPr>
                                <w:i/>
                                <w:iCs/>
                              </w:rPr>
                              <w:t>1. Trabajo en el diseño de la BD</w:t>
                            </w:r>
                          </w:p>
                        </w:tc>
                        <w:tc>
                          <w:tcPr>
                            <w:tcW w:w="1749" w:type="dxa"/>
                            <w:tcBorders>
                              <w:top w:val="single" w:sz="4" w:space="0" w:color="000000"/>
                              <w:left w:val="single" w:sz="4" w:space="0" w:color="000000"/>
                              <w:bottom w:val="single" w:sz="4" w:space="0" w:color="000000"/>
                              <w:right w:val="none" w:sz="6" w:space="0" w:color="auto"/>
                            </w:tcBorders>
                          </w:tcPr>
                          <w:p w14:paraId="5583C42B" w14:textId="35096E11" w:rsidR="00CC0B64" w:rsidRDefault="00CC0B64">
                            <w:pPr>
                              <w:pStyle w:val="TableParagraph"/>
                              <w:kinsoku w:val="0"/>
                              <w:overflowPunct w:val="0"/>
                              <w:spacing w:before="143"/>
                              <w:rPr>
                                <w:i/>
                                <w:iCs/>
                                <w:vertAlign w:val="superscript"/>
                              </w:rPr>
                            </w:pPr>
                            <w:r>
                              <w:rPr>
                                <w:i/>
                                <w:iCs/>
                              </w:rPr>
                              <w:t xml:space="preserve">1 </w:t>
                            </w:r>
                            <w:r>
                              <w:rPr>
                                <w:i/>
                                <w:iCs/>
                                <w:vertAlign w:val="superscript"/>
                              </w:rPr>
                              <w:t>a</w:t>
                            </w:r>
                            <w:r>
                              <w:rPr>
                                <w:i/>
                                <w:iCs/>
                              </w:rPr>
                              <w:t xml:space="preserve"> - </w:t>
                            </w:r>
                            <w:r w:rsidR="008357A8">
                              <w:rPr>
                                <w:i/>
                                <w:iCs/>
                              </w:rPr>
                              <w:t>2</w:t>
                            </w:r>
                            <w:r>
                              <w:rPr>
                                <w:i/>
                                <w:iCs/>
                              </w:rPr>
                              <w:t xml:space="preserve"> </w:t>
                            </w:r>
                            <w:r>
                              <w:rPr>
                                <w:i/>
                                <w:iCs/>
                                <w:vertAlign w:val="superscript"/>
                              </w:rPr>
                              <w:t>a</w:t>
                            </w:r>
                          </w:p>
                        </w:tc>
                      </w:tr>
                      <w:tr w:rsidR="00CC0B64" w14:paraId="189EC172" w14:textId="77777777">
                        <w:trPr>
                          <w:trHeight w:val="446"/>
                        </w:trPr>
                        <w:tc>
                          <w:tcPr>
                            <w:tcW w:w="7221" w:type="dxa"/>
                            <w:tcBorders>
                              <w:top w:val="single" w:sz="4" w:space="0" w:color="000000"/>
                              <w:left w:val="single" w:sz="4" w:space="0" w:color="000000"/>
                              <w:bottom w:val="single" w:sz="4" w:space="0" w:color="000000"/>
                              <w:right w:val="single" w:sz="4" w:space="0" w:color="000000"/>
                            </w:tcBorders>
                          </w:tcPr>
                          <w:p w14:paraId="7A6DD55E" w14:textId="77777777" w:rsidR="00CC0B64" w:rsidRDefault="00CC0B64">
                            <w:pPr>
                              <w:pStyle w:val="TableParagraph"/>
                              <w:kinsoku w:val="0"/>
                              <w:overflowPunct w:val="0"/>
                              <w:spacing w:before="145"/>
                              <w:ind w:left="287"/>
                              <w:rPr>
                                <w:b/>
                                <w:bCs/>
                                <w:i/>
                                <w:iCs/>
                              </w:rPr>
                            </w:pPr>
                            <w:r>
                              <w:rPr>
                                <w:b/>
                                <w:bCs/>
                                <w:i/>
                                <w:iCs/>
                              </w:rPr>
                              <w:t>2. Entrega Informe # 1: Diseño de la base de datos.</w:t>
                            </w:r>
                          </w:p>
                        </w:tc>
                        <w:tc>
                          <w:tcPr>
                            <w:tcW w:w="1749" w:type="dxa"/>
                            <w:tcBorders>
                              <w:top w:val="single" w:sz="4" w:space="0" w:color="000000"/>
                              <w:left w:val="single" w:sz="4" w:space="0" w:color="000000"/>
                              <w:bottom w:val="single" w:sz="4" w:space="0" w:color="000000"/>
                              <w:right w:val="none" w:sz="6" w:space="0" w:color="auto"/>
                            </w:tcBorders>
                          </w:tcPr>
                          <w:p w14:paraId="629F697D" w14:textId="406FA772" w:rsidR="00CC0B64" w:rsidRDefault="008357A8">
                            <w:pPr>
                              <w:pStyle w:val="TableParagraph"/>
                              <w:kinsoku w:val="0"/>
                              <w:overflowPunct w:val="0"/>
                              <w:spacing w:before="141"/>
                              <w:ind w:left="836" w:right="607"/>
                              <w:jc w:val="center"/>
                              <w:rPr>
                                <w:b/>
                                <w:bCs/>
                                <w:i/>
                                <w:iCs/>
                                <w:sz w:val="16"/>
                                <w:szCs w:val="16"/>
                              </w:rPr>
                            </w:pPr>
                            <w:r>
                              <w:rPr>
                                <w:b/>
                                <w:bCs/>
                                <w:i/>
                                <w:iCs/>
                                <w:position w:val="-8"/>
                              </w:rPr>
                              <w:t>3</w:t>
                            </w:r>
                            <w:r w:rsidR="00CC0B64">
                              <w:rPr>
                                <w:b/>
                                <w:bCs/>
                                <w:i/>
                                <w:iCs/>
                                <w:position w:val="-8"/>
                              </w:rPr>
                              <w:t xml:space="preserve"> </w:t>
                            </w:r>
                            <w:r w:rsidR="00CC0B64">
                              <w:rPr>
                                <w:b/>
                                <w:bCs/>
                                <w:i/>
                                <w:iCs/>
                                <w:sz w:val="16"/>
                                <w:szCs w:val="16"/>
                              </w:rPr>
                              <w:t>a</w:t>
                            </w:r>
                          </w:p>
                        </w:tc>
                      </w:tr>
                      <w:tr w:rsidR="00CC0B64" w14:paraId="7B2AE05E" w14:textId="77777777">
                        <w:trPr>
                          <w:trHeight w:val="750"/>
                        </w:trPr>
                        <w:tc>
                          <w:tcPr>
                            <w:tcW w:w="7221" w:type="dxa"/>
                            <w:tcBorders>
                              <w:top w:val="single" w:sz="4" w:space="0" w:color="000000"/>
                              <w:left w:val="single" w:sz="4" w:space="0" w:color="000000"/>
                              <w:bottom w:val="single" w:sz="4" w:space="0" w:color="000000"/>
                              <w:right w:val="single" w:sz="4" w:space="0" w:color="000000"/>
                            </w:tcBorders>
                          </w:tcPr>
                          <w:p w14:paraId="1D6FEE82" w14:textId="77777777" w:rsidR="00CC0B64" w:rsidRDefault="00CC0B64">
                            <w:pPr>
                              <w:pStyle w:val="TableParagraph"/>
                              <w:kinsoku w:val="0"/>
                              <w:overflowPunct w:val="0"/>
                              <w:spacing w:before="157"/>
                              <w:ind w:hanging="360"/>
                              <w:rPr>
                                <w:i/>
                                <w:iCs/>
                              </w:rPr>
                            </w:pPr>
                            <w:r>
                              <w:rPr>
                                <w:i/>
                                <w:iCs/>
                              </w:rPr>
                              <w:t>3. Análisis del diseño de la base de datos con el equipo de trabajo. Adecuación y aprobación del mismo.</w:t>
                            </w:r>
                          </w:p>
                        </w:tc>
                        <w:tc>
                          <w:tcPr>
                            <w:tcW w:w="1749" w:type="dxa"/>
                            <w:tcBorders>
                              <w:top w:val="single" w:sz="4" w:space="0" w:color="000000"/>
                              <w:left w:val="single" w:sz="4" w:space="0" w:color="000000"/>
                              <w:bottom w:val="single" w:sz="4" w:space="0" w:color="000000"/>
                              <w:right w:val="none" w:sz="6" w:space="0" w:color="auto"/>
                            </w:tcBorders>
                          </w:tcPr>
                          <w:p w14:paraId="6A1DBEA0" w14:textId="77777777" w:rsidR="00CC0B64" w:rsidRDefault="00CC0B64">
                            <w:pPr>
                              <w:pStyle w:val="TableParagraph"/>
                              <w:kinsoku w:val="0"/>
                              <w:overflowPunct w:val="0"/>
                              <w:spacing w:before="9"/>
                              <w:ind w:left="0"/>
                              <w:rPr>
                                <w:sz w:val="25"/>
                                <w:szCs w:val="25"/>
                              </w:rPr>
                            </w:pPr>
                          </w:p>
                          <w:p w14:paraId="1226F252" w14:textId="64BF55DA" w:rsidR="00CC0B64" w:rsidRDefault="008357A8">
                            <w:pPr>
                              <w:pStyle w:val="TableParagraph"/>
                              <w:kinsoku w:val="0"/>
                              <w:overflowPunct w:val="0"/>
                              <w:rPr>
                                <w:i/>
                                <w:iCs/>
                                <w:vertAlign w:val="superscript"/>
                              </w:rPr>
                            </w:pPr>
                            <w:r>
                              <w:rPr>
                                <w:i/>
                                <w:iCs/>
                              </w:rPr>
                              <w:t>3</w:t>
                            </w:r>
                            <w:r w:rsidR="00CC0B64">
                              <w:rPr>
                                <w:i/>
                                <w:iCs/>
                              </w:rPr>
                              <w:t xml:space="preserve"> </w:t>
                            </w:r>
                            <w:r w:rsidR="00CC0B64">
                              <w:rPr>
                                <w:i/>
                                <w:iCs/>
                                <w:vertAlign w:val="superscript"/>
                              </w:rPr>
                              <w:t>a</w:t>
                            </w:r>
                            <w:r w:rsidR="00CC0B64">
                              <w:rPr>
                                <w:i/>
                                <w:iCs/>
                              </w:rPr>
                              <w:t xml:space="preserve"> - </w:t>
                            </w:r>
                            <w:r>
                              <w:rPr>
                                <w:i/>
                                <w:iCs/>
                              </w:rPr>
                              <w:t>4</w:t>
                            </w:r>
                            <w:r w:rsidR="00CC0B64">
                              <w:rPr>
                                <w:i/>
                                <w:iCs/>
                              </w:rPr>
                              <w:t xml:space="preserve"> </w:t>
                            </w:r>
                            <w:r w:rsidR="00CC0B64">
                              <w:rPr>
                                <w:i/>
                                <w:iCs/>
                                <w:vertAlign w:val="superscript"/>
                              </w:rPr>
                              <w:t>a</w:t>
                            </w:r>
                          </w:p>
                        </w:tc>
                      </w:tr>
                      <w:tr w:rsidR="00CC0B64" w14:paraId="6055CD03" w14:textId="77777777">
                        <w:trPr>
                          <w:trHeight w:val="455"/>
                        </w:trPr>
                        <w:tc>
                          <w:tcPr>
                            <w:tcW w:w="7221" w:type="dxa"/>
                            <w:tcBorders>
                              <w:top w:val="single" w:sz="4" w:space="0" w:color="000000"/>
                              <w:left w:val="single" w:sz="4" w:space="0" w:color="000000"/>
                              <w:bottom w:val="single" w:sz="4" w:space="0" w:color="000000"/>
                              <w:right w:val="single" w:sz="4" w:space="0" w:color="000000"/>
                            </w:tcBorders>
                          </w:tcPr>
                          <w:p w14:paraId="36EE7946" w14:textId="77777777" w:rsidR="00CC0B64" w:rsidRDefault="00CC0B64">
                            <w:pPr>
                              <w:pStyle w:val="TableParagraph"/>
                              <w:kinsoku w:val="0"/>
                              <w:overflowPunct w:val="0"/>
                              <w:spacing w:before="150"/>
                              <w:ind w:left="287"/>
                              <w:rPr>
                                <w:i/>
                                <w:iCs/>
                              </w:rPr>
                            </w:pPr>
                            <w:r>
                              <w:rPr>
                                <w:i/>
                                <w:iCs/>
                              </w:rPr>
                              <w:t>4. Trabajo en el diseño de la aplicación</w:t>
                            </w:r>
                          </w:p>
                        </w:tc>
                        <w:tc>
                          <w:tcPr>
                            <w:tcW w:w="1749" w:type="dxa"/>
                            <w:tcBorders>
                              <w:top w:val="single" w:sz="4" w:space="0" w:color="000000"/>
                              <w:left w:val="single" w:sz="4" w:space="0" w:color="000000"/>
                              <w:bottom w:val="single" w:sz="4" w:space="0" w:color="000000"/>
                              <w:right w:val="none" w:sz="6" w:space="0" w:color="auto"/>
                            </w:tcBorders>
                          </w:tcPr>
                          <w:p w14:paraId="75AF4778" w14:textId="13F25239" w:rsidR="00CC0B64" w:rsidRDefault="008357A8">
                            <w:pPr>
                              <w:pStyle w:val="TableParagraph"/>
                              <w:kinsoku w:val="0"/>
                              <w:overflowPunct w:val="0"/>
                              <w:spacing w:before="150"/>
                              <w:rPr>
                                <w:i/>
                                <w:iCs/>
                                <w:vertAlign w:val="superscript"/>
                              </w:rPr>
                            </w:pPr>
                            <w:r>
                              <w:rPr>
                                <w:i/>
                                <w:iCs/>
                              </w:rPr>
                              <w:t>4</w:t>
                            </w:r>
                            <w:r w:rsidR="00CC0B64">
                              <w:rPr>
                                <w:i/>
                                <w:iCs/>
                              </w:rPr>
                              <w:t xml:space="preserve"> </w:t>
                            </w:r>
                            <w:r w:rsidR="00CC0B64">
                              <w:rPr>
                                <w:i/>
                                <w:iCs/>
                                <w:vertAlign w:val="superscript"/>
                              </w:rPr>
                              <w:t>a</w:t>
                            </w:r>
                            <w:r w:rsidR="00CC0B64">
                              <w:rPr>
                                <w:i/>
                                <w:iCs/>
                              </w:rPr>
                              <w:t xml:space="preserve"> - </w:t>
                            </w:r>
                            <w:r>
                              <w:rPr>
                                <w:i/>
                                <w:iCs/>
                              </w:rPr>
                              <w:t>5</w:t>
                            </w:r>
                            <w:r w:rsidR="00CC0B64">
                              <w:rPr>
                                <w:i/>
                                <w:iCs/>
                              </w:rPr>
                              <w:t xml:space="preserve"> </w:t>
                            </w:r>
                            <w:r w:rsidR="00CC0B64">
                              <w:rPr>
                                <w:i/>
                                <w:iCs/>
                                <w:vertAlign w:val="superscript"/>
                              </w:rPr>
                              <w:t>a</w:t>
                            </w:r>
                          </w:p>
                        </w:tc>
                      </w:tr>
                      <w:tr w:rsidR="00CC0B64" w14:paraId="13985233" w14:textId="77777777">
                        <w:trPr>
                          <w:trHeight w:val="458"/>
                        </w:trPr>
                        <w:tc>
                          <w:tcPr>
                            <w:tcW w:w="7221" w:type="dxa"/>
                            <w:tcBorders>
                              <w:top w:val="single" w:sz="4" w:space="0" w:color="000000"/>
                              <w:left w:val="single" w:sz="4" w:space="0" w:color="000000"/>
                              <w:bottom w:val="single" w:sz="4" w:space="0" w:color="000000"/>
                              <w:right w:val="single" w:sz="4" w:space="0" w:color="000000"/>
                            </w:tcBorders>
                          </w:tcPr>
                          <w:p w14:paraId="56A6E732" w14:textId="77777777" w:rsidR="00CC0B64" w:rsidRDefault="00CC0B64">
                            <w:pPr>
                              <w:pStyle w:val="TableParagraph"/>
                              <w:kinsoku w:val="0"/>
                              <w:overflowPunct w:val="0"/>
                              <w:spacing w:before="150"/>
                              <w:ind w:left="287"/>
                              <w:rPr>
                                <w:b/>
                                <w:bCs/>
                                <w:i/>
                                <w:iCs/>
                              </w:rPr>
                            </w:pPr>
                            <w:r>
                              <w:rPr>
                                <w:b/>
                                <w:bCs/>
                                <w:i/>
                                <w:iCs/>
                              </w:rPr>
                              <w:t>5. Entrega del Informe # 2: Diseño detallado de la aplicación.</w:t>
                            </w:r>
                          </w:p>
                        </w:tc>
                        <w:tc>
                          <w:tcPr>
                            <w:tcW w:w="1749" w:type="dxa"/>
                            <w:tcBorders>
                              <w:top w:val="single" w:sz="4" w:space="0" w:color="000000"/>
                              <w:left w:val="single" w:sz="4" w:space="0" w:color="000000"/>
                              <w:bottom w:val="single" w:sz="4" w:space="0" w:color="000000"/>
                              <w:right w:val="none" w:sz="6" w:space="0" w:color="auto"/>
                            </w:tcBorders>
                          </w:tcPr>
                          <w:p w14:paraId="5C0053B6" w14:textId="59F66046" w:rsidR="00CC0B64" w:rsidRDefault="008357A8">
                            <w:pPr>
                              <w:pStyle w:val="TableParagraph"/>
                              <w:kinsoku w:val="0"/>
                              <w:overflowPunct w:val="0"/>
                              <w:spacing w:before="145"/>
                              <w:ind w:left="836" w:right="607"/>
                              <w:jc w:val="center"/>
                              <w:rPr>
                                <w:b/>
                                <w:bCs/>
                                <w:i/>
                                <w:iCs/>
                                <w:sz w:val="16"/>
                                <w:szCs w:val="16"/>
                              </w:rPr>
                            </w:pPr>
                            <w:r>
                              <w:rPr>
                                <w:b/>
                                <w:bCs/>
                                <w:i/>
                                <w:iCs/>
                                <w:position w:val="-8"/>
                              </w:rPr>
                              <w:t>5</w:t>
                            </w:r>
                            <w:r w:rsidR="00CC0B64">
                              <w:rPr>
                                <w:b/>
                                <w:bCs/>
                                <w:i/>
                                <w:iCs/>
                                <w:position w:val="-8"/>
                              </w:rPr>
                              <w:t xml:space="preserve"> </w:t>
                            </w:r>
                            <w:r w:rsidR="00CC0B64">
                              <w:rPr>
                                <w:b/>
                                <w:bCs/>
                                <w:i/>
                                <w:iCs/>
                                <w:sz w:val="16"/>
                                <w:szCs w:val="16"/>
                              </w:rPr>
                              <w:t>a</w:t>
                            </w:r>
                          </w:p>
                        </w:tc>
                      </w:tr>
                      <w:tr w:rsidR="00CC0B64" w14:paraId="17910138" w14:textId="77777777">
                        <w:trPr>
                          <w:trHeight w:val="708"/>
                        </w:trPr>
                        <w:tc>
                          <w:tcPr>
                            <w:tcW w:w="7221" w:type="dxa"/>
                            <w:tcBorders>
                              <w:top w:val="single" w:sz="4" w:space="0" w:color="000000"/>
                              <w:left w:val="single" w:sz="4" w:space="0" w:color="000000"/>
                              <w:bottom w:val="single" w:sz="4" w:space="0" w:color="000000"/>
                              <w:right w:val="single" w:sz="4" w:space="0" w:color="000000"/>
                            </w:tcBorders>
                          </w:tcPr>
                          <w:p w14:paraId="55962347" w14:textId="77777777" w:rsidR="00CC0B64" w:rsidRDefault="00CC0B64">
                            <w:pPr>
                              <w:pStyle w:val="TableParagraph"/>
                              <w:kinsoku w:val="0"/>
                              <w:overflowPunct w:val="0"/>
                              <w:spacing w:before="138" w:line="270" w:lineRule="atLeast"/>
                              <w:ind w:hanging="360"/>
                              <w:rPr>
                                <w:i/>
                                <w:iCs/>
                              </w:rPr>
                            </w:pPr>
                            <w:r>
                              <w:rPr>
                                <w:i/>
                                <w:iCs/>
                              </w:rPr>
                              <w:t>6. Análisis del diseño de la aplicación con el equipo de trabajo. Adecuación y aprobación del mismo.</w:t>
                            </w:r>
                          </w:p>
                        </w:tc>
                        <w:tc>
                          <w:tcPr>
                            <w:tcW w:w="1749" w:type="dxa"/>
                            <w:tcBorders>
                              <w:top w:val="single" w:sz="4" w:space="0" w:color="000000"/>
                              <w:left w:val="single" w:sz="4" w:space="0" w:color="000000"/>
                              <w:bottom w:val="single" w:sz="4" w:space="0" w:color="000000"/>
                              <w:right w:val="none" w:sz="6" w:space="0" w:color="auto"/>
                            </w:tcBorders>
                          </w:tcPr>
                          <w:p w14:paraId="7BD42FD5" w14:textId="77777777" w:rsidR="00CC0B64" w:rsidRDefault="00CC0B64">
                            <w:pPr>
                              <w:pStyle w:val="TableParagraph"/>
                              <w:kinsoku w:val="0"/>
                              <w:overflowPunct w:val="0"/>
                              <w:spacing w:before="11"/>
                              <w:ind w:left="0"/>
                              <w:rPr>
                                <w:sz w:val="23"/>
                                <w:szCs w:val="23"/>
                              </w:rPr>
                            </w:pPr>
                          </w:p>
                          <w:p w14:paraId="163C04CE" w14:textId="6C92C021" w:rsidR="00CC0B64" w:rsidRDefault="008357A8">
                            <w:pPr>
                              <w:pStyle w:val="TableParagraph"/>
                              <w:kinsoku w:val="0"/>
                              <w:overflowPunct w:val="0"/>
                              <w:rPr>
                                <w:i/>
                                <w:iCs/>
                                <w:vertAlign w:val="superscript"/>
                              </w:rPr>
                            </w:pPr>
                            <w:r>
                              <w:rPr>
                                <w:i/>
                                <w:iCs/>
                              </w:rPr>
                              <w:t>5</w:t>
                            </w:r>
                            <w:r w:rsidR="00CC0B64">
                              <w:rPr>
                                <w:i/>
                                <w:iCs/>
                              </w:rPr>
                              <w:t xml:space="preserve"> </w:t>
                            </w:r>
                            <w:r w:rsidR="00CC0B64">
                              <w:rPr>
                                <w:i/>
                                <w:iCs/>
                                <w:vertAlign w:val="superscript"/>
                              </w:rPr>
                              <w:t>a</w:t>
                            </w:r>
                            <w:r w:rsidR="00CC0B64">
                              <w:rPr>
                                <w:i/>
                                <w:iCs/>
                              </w:rPr>
                              <w:t xml:space="preserve"> - </w:t>
                            </w:r>
                            <w:r>
                              <w:rPr>
                                <w:i/>
                                <w:iCs/>
                              </w:rPr>
                              <w:t>6</w:t>
                            </w:r>
                            <w:r w:rsidR="00CC0B64">
                              <w:rPr>
                                <w:i/>
                                <w:iCs/>
                              </w:rPr>
                              <w:t xml:space="preserve"> </w:t>
                            </w:r>
                            <w:r w:rsidR="00CC0B64">
                              <w:rPr>
                                <w:i/>
                                <w:iCs/>
                                <w:vertAlign w:val="superscript"/>
                              </w:rPr>
                              <w:t>a</w:t>
                            </w:r>
                          </w:p>
                        </w:tc>
                      </w:tr>
                      <w:tr w:rsidR="00CC0B64" w14:paraId="668B70EB" w14:textId="77777777">
                        <w:trPr>
                          <w:trHeight w:val="671"/>
                        </w:trPr>
                        <w:tc>
                          <w:tcPr>
                            <w:tcW w:w="7221" w:type="dxa"/>
                            <w:tcBorders>
                              <w:top w:val="single" w:sz="4" w:space="0" w:color="000000"/>
                              <w:left w:val="single" w:sz="4" w:space="0" w:color="000000"/>
                              <w:bottom w:val="single" w:sz="4" w:space="0" w:color="000000"/>
                              <w:right w:val="single" w:sz="4" w:space="0" w:color="000000"/>
                            </w:tcBorders>
                          </w:tcPr>
                          <w:p w14:paraId="30E88588" w14:textId="77777777" w:rsidR="00CC0B64" w:rsidRDefault="00CC0B64">
                            <w:pPr>
                              <w:pStyle w:val="TableParagraph"/>
                              <w:kinsoku w:val="0"/>
                              <w:overflowPunct w:val="0"/>
                              <w:spacing w:before="119" w:line="270" w:lineRule="atLeast"/>
                              <w:ind w:hanging="360"/>
                              <w:rPr>
                                <w:i/>
                                <w:iCs/>
                              </w:rPr>
                            </w:pPr>
                            <w:r>
                              <w:rPr>
                                <w:i/>
                                <w:iCs/>
                              </w:rPr>
                              <w:t>7. Implementación de la aplicación. Elaboración del manual de usuarios y la documentación final.</w:t>
                            </w:r>
                          </w:p>
                        </w:tc>
                        <w:tc>
                          <w:tcPr>
                            <w:tcW w:w="1749" w:type="dxa"/>
                            <w:tcBorders>
                              <w:top w:val="single" w:sz="4" w:space="0" w:color="000000"/>
                              <w:left w:val="single" w:sz="4" w:space="0" w:color="000000"/>
                              <w:bottom w:val="single" w:sz="4" w:space="0" w:color="000000"/>
                              <w:right w:val="none" w:sz="6" w:space="0" w:color="auto"/>
                            </w:tcBorders>
                          </w:tcPr>
                          <w:p w14:paraId="6357711F" w14:textId="77777777" w:rsidR="00CC0B64" w:rsidRDefault="00CC0B64">
                            <w:pPr>
                              <w:pStyle w:val="TableParagraph"/>
                              <w:kinsoku w:val="0"/>
                              <w:overflowPunct w:val="0"/>
                              <w:spacing w:before="5"/>
                              <w:ind w:left="0"/>
                              <w:rPr>
                                <w:sz w:val="22"/>
                                <w:szCs w:val="22"/>
                              </w:rPr>
                            </w:pPr>
                          </w:p>
                          <w:p w14:paraId="2C9B8D60" w14:textId="5C7714A0" w:rsidR="00CC0B64" w:rsidRDefault="00A32CFA">
                            <w:pPr>
                              <w:pStyle w:val="TableParagraph"/>
                              <w:kinsoku w:val="0"/>
                              <w:overflowPunct w:val="0"/>
                              <w:ind w:left="587"/>
                              <w:rPr>
                                <w:i/>
                                <w:iCs/>
                                <w:vertAlign w:val="superscript"/>
                              </w:rPr>
                            </w:pPr>
                            <w:r>
                              <w:rPr>
                                <w:i/>
                                <w:iCs/>
                              </w:rPr>
                              <w:t>6</w:t>
                            </w:r>
                            <w:r w:rsidR="00CC0B64">
                              <w:rPr>
                                <w:i/>
                                <w:iCs/>
                              </w:rPr>
                              <w:t xml:space="preserve"> </w:t>
                            </w:r>
                            <w:r w:rsidR="00CC0B64">
                              <w:rPr>
                                <w:i/>
                                <w:iCs/>
                                <w:vertAlign w:val="superscript"/>
                              </w:rPr>
                              <w:t>a</w:t>
                            </w:r>
                            <w:r w:rsidR="00487E7A">
                              <w:rPr>
                                <w:i/>
                                <w:iCs/>
                              </w:rPr>
                              <w:t xml:space="preserve"> - 1</w:t>
                            </w:r>
                            <w:r>
                              <w:rPr>
                                <w:i/>
                                <w:iCs/>
                              </w:rPr>
                              <w:t>0</w:t>
                            </w:r>
                            <w:r w:rsidR="00CC0B64">
                              <w:rPr>
                                <w:i/>
                                <w:iCs/>
                              </w:rPr>
                              <w:t xml:space="preserve"> </w:t>
                            </w:r>
                            <w:r w:rsidR="00CC0B64">
                              <w:rPr>
                                <w:i/>
                                <w:iCs/>
                                <w:vertAlign w:val="superscript"/>
                              </w:rPr>
                              <w:t>a</w:t>
                            </w:r>
                          </w:p>
                        </w:tc>
                      </w:tr>
                      <w:tr w:rsidR="00CC0B64" w14:paraId="119E7333" w14:textId="77777777">
                        <w:trPr>
                          <w:trHeight w:val="515"/>
                        </w:trPr>
                        <w:tc>
                          <w:tcPr>
                            <w:tcW w:w="7221" w:type="dxa"/>
                            <w:tcBorders>
                              <w:top w:val="single" w:sz="4" w:space="0" w:color="000000"/>
                              <w:left w:val="single" w:sz="4" w:space="0" w:color="000000"/>
                              <w:bottom w:val="single" w:sz="4" w:space="0" w:color="000000"/>
                              <w:right w:val="single" w:sz="4" w:space="0" w:color="000000"/>
                            </w:tcBorders>
                          </w:tcPr>
                          <w:p w14:paraId="0E77C76F" w14:textId="56A9B7D4" w:rsidR="00CC0B64" w:rsidRDefault="00CC0B64">
                            <w:pPr>
                              <w:pStyle w:val="TableParagraph"/>
                              <w:kinsoku w:val="0"/>
                              <w:overflowPunct w:val="0"/>
                              <w:spacing w:before="179"/>
                              <w:ind w:left="287"/>
                              <w:rPr>
                                <w:b/>
                                <w:bCs/>
                                <w:i/>
                                <w:iCs/>
                              </w:rPr>
                            </w:pPr>
                            <w:r>
                              <w:rPr>
                                <w:b/>
                                <w:bCs/>
                                <w:i/>
                                <w:iCs/>
                              </w:rPr>
                              <w:t xml:space="preserve">8. Entrega del Informe # 3: </w:t>
                            </w:r>
                            <w:bookmarkStart w:id="1" w:name="_Hlk156863332"/>
                            <w:r>
                              <w:rPr>
                                <w:b/>
                                <w:bCs/>
                                <w:i/>
                                <w:iCs/>
                              </w:rPr>
                              <w:t xml:space="preserve">Documentación </w:t>
                            </w:r>
                            <w:r w:rsidR="00A32CFA">
                              <w:rPr>
                                <w:b/>
                                <w:bCs/>
                                <w:i/>
                                <w:iCs/>
                              </w:rPr>
                              <w:t>final</w:t>
                            </w:r>
                            <w:r>
                              <w:rPr>
                                <w:b/>
                                <w:bCs/>
                                <w:i/>
                                <w:iCs/>
                              </w:rPr>
                              <w:t xml:space="preserve"> del sistema</w:t>
                            </w:r>
                            <w:bookmarkEnd w:id="1"/>
                            <w:r>
                              <w:rPr>
                                <w:b/>
                                <w:bCs/>
                                <w:i/>
                                <w:iCs/>
                              </w:rPr>
                              <w:t>.</w:t>
                            </w:r>
                          </w:p>
                        </w:tc>
                        <w:tc>
                          <w:tcPr>
                            <w:tcW w:w="1749" w:type="dxa"/>
                            <w:tcBorders>
                              <w:top w:val="single" w:sz="4" w:space="0" w:color="000000"/>
                              <w:left w:val="single" w:sz="4" w:space="0" w:color="000000"/>
                              <w:bottom w:val="single" w:sz="4" w:space="0" w:color="000000"/>
                              <w:right w:val="none" w:sz="6" w:space="0" w:color="auto"/>
                            </w:tcBorders>
                          </w:tcPr>
                          <w:p w14:paraId="242A9B8F" w14:textId="5791AD00" w:rsidR="00CC0B64" w:rsidRDefault="00E41613">
                            <w:pPr>
                              <w:pStyle w:val="TableParagraph"/>
                              <w:kinsoku w:val="0"/>
                              <w:overflowPunct w:val="0"/>
                              <w:spacing w:before="173"/>
                              <w:ind w:left="805"/>
                              <w:rPr>
                                <w:b/>
                                <w:bCs/>
                                <w:i/>
                                <w:iCs/>
                                <w:position w:val="8"/>
                                <w:sz w:val="16"/>
                                <w:szCs w:val="16"/>
                              </w:rPr>
                            </w:pPr>
                            <w:r>
                              <w:rPr>
                                <w:b/>
                                <w:bCs/>
                                <w:i/>
                                <w:iCs/>
                              </w:rPr>
                              <w:t>1</w:t>
                            </w:r>
                            <w:r w:rsidR="00A32CFA">
                              <w:rPr>
                                <w:b/>
                                <w:bCs/>
                                <w:i/>
                                <w:iCs/>
                              </w:rPr>
                              <w:t>1</w:t>
                            </w:r>
                            <w:r w:rsidR="00CC0B64">
                              <w:rPr>
                                <w:b/>
                                <w:bCs/>
                                <w:i/>
                                <w:iCs/>
                              </w:rPr>
                              <w:t xml:space="preserve"> </w:t>
                            </w:r>
                            <w:r w:rsidR="00CC0B64">
                              <w:rPr>
                                <w:b/>
                                <w:bCs/>
                                <w:i/>
                                <w:iCs/>
                                <w:position w:val="8"/>
                                <w:sz w:val="16"/>
                                <w:szCs w:val="16"/>
                              </w:rPr>
                              <w:t>a</w:t>
                            </w:r>
                          </w:p>
                        </w:tc>
                      </w:tr>
                      <w:tr w:rsidR="00CC0B64" w14:paraId="35F92D3B" w14:textId="77777777">
                        <w:trPr>
                          <w:trHeight w:val="537"/>
                        </w:trPr>
                        <w:tc>
                          <w:tcPr>
                            <w:tcW w:w="7221" w:type="dxa"/>
                            <w:tcBorders>
                              <w:top w:val="single" w:sz="4" w:space="0" w:color="000000"/>
                              <w:left w:val="single" w:sz="4" w:space="0" w:color="000000"/>
                              <w:bottom w:val="single" w:sz="4" w:space="0" w:color="000000"/>
                              <w:right w:val="single" w:sz="4" w:space="0" w:color="000000"/>
                            </w:tcBorders>
                          </w:tcPr>
                          <w:p w14:paraId="06B6327D" w14:textId="77777777" w:rsidR="00CC0B64" w:rsidRDefault="00CC0B64">
                            <w:pPr>
                              <w:pStyle w:val="TableParagraph"/>
                              <w:kinsoku w:val="0"/>
                              <w:overflowPunct w:val="0"/>
                              <w:spacing w:before="168"/>
                              <w:ind w:left="467"/>
                              <w:rPr>
                                <w:b/>
                                <w:bCs/>
                                <w:i/>
                                <w:iCs/>
                                <w:sz w:val="28"/>
                                <w:szCs w:val="28"/>
                              </w:rPr>
                            </w:pPr>
                            <w:r>
                              <w:rPr>
                                <w:b/>
                                <w:bCs/>
                                <w:i/>
                                <w:iCs/>
                                <w:sz w:val="28"/>
                                <w:szCs w:val="28"/>
                              </w:rPr>
                              <w:t>9. Revisión final.</w:t>
                            </w:r>
                          </w:p>
                        </w:tc>
                        <w:tc>
                          <w:tcPr>
                            <w:tcW w:w="1749" w:type="dxa"/>
                            <w:tcBorders>
                              <w:top w:val="single" w:sz="4" w:space="0" w:color="000000"/>
                              <w:left w:val="single" w:sz="4" w:space="0" w:color="000000"/>
                              <w:bottom w:val="single" w:sz="4" w:space="0" w:color="000000"/>
                              <w:right w:val="none" w:sz="6" w:space="0" w:color="auto"/>
                            </w:tcBorders>
                          </w:tcPr>
                          <w:p w14:paraId="16BB996A" w14:textId="1B5A8F22" w:rsidR="00CC0B64" w:rsidRDefault="00E41613">
                            <w:pPr>
                              <w:pStyle w:val="TableParagraph"/>
                              <w:kinsoku w:val="0"/>
                              <w:overflowPunct w:val="0"/>
                              <w:spacing w:before="168"/>
                              <w:ind w:left="0" w:right="234"/>
                              <w:jc w:val="right"/>
                              <w:rPr>
                                <w:b/>
                                <w:bCs/>
                                <w:i/>
                                <w:iCs/>
                                <w:sz w:val="28"/>
                                <w:szCs w:val="28"/>
                                <w:vertAlign w:val="superscript"/>
                              </w:rPr>
                            </w:pPr>
                            <w:r>
                              <w:rPr>
                                <w:b/>
                                <w:bCs/>
                                <w:i/>
                                <w:iCs/>
                                <w:sz w:val="28"/>
                                <w:szCs w:val="28"/>
                              </w:rPr>
                              <w:t>1</w:t>
                            </w:r>
                            <w:r w:rsidR="00A32CFA">
                              <w:rPr>
                                <w:b/>
                                <w:bCs/>
                                <w:i/>
                                <w:iCs/>
                                <w:sz w:val="28"/>
                                <w:szCs w:val="28"/>
                              </w:rPr>
                              <w:t>1</w:t>
                            </w:r>
                            <w:r w:rsidR="00CC0B64">
                              <w:rPr>
                                <w:b/>
                                <w:bCs/>
                                <w:i/>
                                <w:iCs/>
                                <w:sz w:val="28"/>
                                <w:szCs w:val="28"/>
                              </w:rPr>
                              <w:t xml:space="preserve"> </w:t>
                            </w:r>
                            <w:r w:rsidR="00CC0B64">
                              <w:rPr>
                                <w:b/>
                                <w:bCs/>
                                <w:i/>
                                <w:iCs/>
                                <w:sz w:val="28"/>
                                <w:szCs w:val="28"/>
                                <w:vertAlign w:val="superscript"/>
                              </w:rPr>
                              <w:t>a</w:t>
                            </w:r>
                            <w:r>
                              <w:rPr>
                                <w:b/>
                                <w:bCs/>
                                <w:i/>
                                <w:iCs/>
                                <w:sz w:val="28"/>
                                <w:szCs w:val="28"/>
                              </w:rPr>
                              <w:t xml:space="preserve"> - 1</w:t>
                            </w:r>
                            <w:r w:rsidR="00A32CFA">
                              <w:rPr>
                                <w:b/>
                                <w:bCs/>
                                <w:i/>
                                <w:iCs/>
                                <w:sz w:val="28"/>
                                <w:szCs w:val="28"/>
                              </w:rPr>
                              <w:t>2</w:t>
                            </w:r>
                            <w:r w:rsidR="00CC0B64">
                              <w:rPr>
                                <w:b/>
                                <w:bCs/>
                                <w:i/>
                                <w:iCs/>
                                <w:sz w:val="28"/>
                                <w:szCs w:val="28"/>
                              </w:rPr>
                              <w:t xml:space="preserve"> </w:t>
                            </w:r>
                            <w:r w:rsidR="00CC0B64">
                              <w:rPr>
                                <w:b/>
                                <w:bCs/>
                                <w:i/>
                                <w:iCs/>
                                <w:sz w:val="28"/>
                                <w:szCs w:val="28"/>
                                <w:vertAlign w:val="superscript"/>
                              </w:rPr>
                              <w:t>a</w:t>
                            </w:r>
                          </w:p>
                        </w:tc>
                      </w:tr>
                    </w:tbl>
                    <w:p w14:paraId="33491357" w14:textId="77777777" w:rsidR="00CC0B64" w:rsidRDefault="00CC0B64" w:rsidP="00CC0B64">
                      <w:pPr>
                        <w:pStyle w:val="Textoindependiente"/>
                        <w:kinsoku w:val="0"/>
                        <w:overflowPunct w:val="0"/>
                        <w:spacing w:before="0"/>
                        <w:ind w:left="0"/>
                      </w:pPr>
                    </w:p>
                  </w:txbxContent>
                </v:textbox>
                <w10:anchorlock/>
              </v:shape>
            </w:pict>
          </mc:Fallback>
        </mc:AlternateContent>
      </w:r>
    </w:p>
    <w:p w14:paraId="43A10534" w14:textId="15B53300" w:rsidR="00CC0B64" w:rsidRPr="00CC0B64" w:rsidRDefault="003343A2" w:rsidP="00CC0B64">
      <w:pPr>
        <w:kinsoku w:val="0"/>
        <w:overflowPunct w:val="0"/>
        <w:autoSpaceDE w:val="0"/>
        <w:autoSpaceDN w:val="0"/>
        <w:adjustRightInd w:val="0"/>
        <w:spacing w:after="0" w:line="790" w:lineRule="atLeast"/>
        <w:ind w:left="102" w:right="3249"/>
        <w:outlineLvl w:val="0"/>
        <w:rPr>
          <w:rFonts w:ascii="Times New Roman" w:hAnsi="Times New Roman" w:cs="Times New Roman"/>
          <w:b/>
          <w:bCs/>
          <w:sz w:val="24"/>
          <w:szCs w:val="24"/>
        </w:rPr>
      </w:pPr>
      <w:r>
        <w:rPr>
          <w:rFonts w:ascii="Times New Roman" w:hAnsi="Times New Roman" w:cs="Times New Roman"/>
          <w:b/>
          <w:bCs/>
          <w:sz w:val="24"/>
          <w:szCs w:val="24"/>
        </w:rPr>
        <w:t>O</w:t>
      </w:r>
      <w:r w:rsidR="00CC0B64" w:rsidRPr="00CC0B64">
        <w:rPr>
          <w:rFonts w:ascii="Times New Roman" w:hAnsi="Times New Roman" w:cs="Times New Roman"/>
          <w:b/>
          <w:bCs/>
          <w:sz w:val="24"/>
          <w:szCs w:val="24"/>
        </w:rPr>
        <w:t>rientaciones para realizar los informes de los proyectos Informe # 1. Diseño de la base de datos</w:t>
      </w:r>
    </w:p>
    <w:p w14:paraId="135180F9" w14:textId="77777777" w:rsidR="00CC0B64" w:rsidRPr="00CC0B64" w:rsidRDefault="00CC0B64" w:rsidP="00CC0B64">
      <w:pPr>
        <w:kinsoku w:val="0"/>
        <w:overflowPunct w:val="0"/>
        <w:autoSpaceDE w:val="0"/>
        <w:autoSpaceDN w:val="0"/>
        <w:adjustRightInd w:val="0"/>
        <w:spacing w:before="123" w:after="0" w:line="240" w:lineRule="auto"/>
        <w:ind w:left="102"/>
        <w:rPr>
          <w:rFonts w:ascii="Times New Roman" w:hAnsi="Times New Roman" w:cs="Times New Roman"/>
          <w:sz w:val="24"/>
          <w:szCs w:val="24"/>
        </w:rPr>
      </w:pPr>
      <w:r w:rsidRPr="00CC0B64">
        <w:rPr>
          <w:rFonts w:ascii="Times New Roman" w:hAnsi="Times New Roman" w:cs="Times New Roman"/>
          <w:sz w:val="24"/>
          <w:szCs w:val="24"/>
        </w:rPr>
        <w:t>Debe contener:</w:t>
      </w:r>
    </w:p>
    <w:p w14:paraId="38CD8535" w14:textId="77777777" w:rsidR="00CC0B64" w:rsidRPr="00CC0B64" w:rsidRDefault="00CC0B64" w:rsidP="00CC0B64">
      <w:pPr>
        <w:numPr>
          <w:ilvl w:val="0"/>
          <w:numId w:val="9"/>
        </w:numPr>
        <w:tabs>
          <w:tab w:val="left" w:pos="822"/>
        </w:tabs>
        <w:kinsoku w:val="0"/>
        <w:overflowPunct w:val="0"/>
        <w:autoSpaceDE w:val="0"/>
        <w:autoSpaceDN w:val="0"/>
        <w:adjustRightInd w:val="0"/>
        <w:spacing w:before="120" w:after="0" w:line="240" w:lineRule="auto"/>
        <w:ind w:hanging="361"/>
        <w:rPr>
          <w:rFonts w:ascii="Times New Roman" w:hAnsi="Times New Roman" w:cs="Times New Roman"/>
          <w:sz w:val="24"/>
          <w:szCs w:val="24"/>
        </w:rPr>
      </w:pPr>
      <w:r w:rsidRPr="00CC0B64">
        <w:rPr>
          <w:rFonts w:ascii="Times New Roman" w:hAnsi="Times New Roman" w:cs="Times New Roman"/>
          <w:sz w:val="24"/>
          <w:szCs w:val="24"/>
        </w:rPr>
        <w:t>Nombre y grupo de los integrantes del equipo.</w:t>
      </w:r>
    </w:p>
    <w:p w14:paraId="3F7C174C" w14:textId="77777777" w:rsidR="00CC0B64" w:rsidRPr="00CC0B64" w:rsidRDefault="00CC0B64" w:rsidP="00CC0B64">
      <w:pPr>
        <w:numPr>
          <w:ilvl w:val="0"/>
          <w:numId w:val="9"/>
        </w:numPr>
        <w:tabs>
          <w:tab w:val="left" w:pos="822"/>
        </w:tabs>
        <w:kinsoku w:val="0"/>
        <w:overflowPunct w:val="0"/>
        <w:autoSpaceDE w:val="0"/>
        <w:autoSpaceDN w:val="0"/>
        <w:adjustRightInd w:val="0"/>
        <w:spacing w:before="120" w:after="0" w:line="240" w:lineRule="auto"/>
        <w:ind w:hanging="361"/>
        <w:rPr>
          <w:rFonts w:ascii="Times New Roman" w:hAnsi="Times New Roman" w:cs="Times New Roman"/>
          <w:sz w:val="24"/>
          <w:szCs w:val="24"/>
        </w:rPr>
      </w:pPr>
      <w:r w:rsidRPr="00CC0B64">
        <w:rPr>
          <w:rFonts w:ascii="Times New Roman" w:hAnsi="Times New Roman" w:cs="Times New Roman"/>
          <w:sz w:val="24"/>
          <w:szCs w:val="24"/>
        </w:rPr>
        <w:t>Título del proyecto.</w:t>
      </w:r>
    </w:p>
    <w:p w14:paraId="16969EAC" w14:textId="77777777" w:rsidR="00CC0B64" w:rsidRPr="00CC0B64" w:rsidRDefault="00CC0B64" w:rsidP="00CC0B64">
      <w:pPr>
        <w:numPr>
          <w:ilvl w:val="0"/>
          <w:numId w:val="9"/>
        </w:numPr>
        <w:tabs>
          <w:tab w:val="left" w:pos="822"/>
        </w:tabs>
        <w:kinsoku w:val="0"/>
        <w:overflowPunct w:val="0"/>
        <w:autoSpaceDE w:val="0"/>
        <w:autoSpaceDN w:val="0"/>
        <w:adjustRightInd w:val="0"/>
        <w:spacing w:before="120" w:after="0" w:line="240" w:lineRule="auto"/>
        <w:ind w:left="821" w:right="583"/>
        <w:rPr>
          <w:rFonts w:ascii="Times New Roman" w:hAnsi="Times New Roman" w:cs="Times New Roman"/>
          <w:sz w:val="24"/>
          <w:szCs w:val="24"/>
        </w:rPr>
      </w:pPr>
      <w:r w:rsidRPr="00CC0B64">
        <w:rPr>
          <w:rFonts w:ascii="Times New Roman" w:hAnsi="Times New Roman" w:cs="Times New Roman"/>
          <w:sz w:val="24"/>
          <w:szCs w:val="24"/>
        </w:rPr>
        <w:t>Análisis y reformulación enriquecedora de los requerimientos funcionales e informacionales del</w:t>
      </w:r>
      <w:r w:rsidRPr="00CC0B64">
        <w:rPr>
          <w:rFonts w:ascii="Times New Roman" w:hAnsi="Times New Roman" w:cs="Times New Roman"/>
          <w:spacing w:val="34"/>
          <w:sz w:val="24"/>
          <w:szCs w:val="24"/>
        </w:rPr>
        <w:t xml:space="preserve"> </w:t>
      </w:r>
      <w:r w:rsidRPr="00CC0B64">
        <w:rPr>
          <w:rFonts w:ascii="Times New Roman" w:hAnsi="Times New Roman" w:cs="Times New Roman"/>
          <w:sz w:val="24"/>
          <w:szCs w:val="24"/>
        </w:rPr>
        <w:t>sistema.</w:t>
      </w:r>
    </w:p>
    <w:p w14:paraId="2B51DAB7" w14:textId="77777777" w:rsidR="00CC0B64" w:rsidRPr="00CC0B64" w:rsidRDefault="00CC0B64" w:rsidP="00CC0B64">
      <w:pPr>
        <w:numPr>
          <w:ilvl w:val="0"/>
          <w:numId w:val="9"/>
        </w:numPr>
        <w:tabs>
          <w:tab w:val="left" w:pos="822"/>
        </w:tabs>
        <w:kinsoku w:val="0"/>
        <w:overflowPunct w:val="0"/>
        <w:autoSpaceDE w:val="0"/>
        <w:autoSpaceDN w:val="0"/>
        <w:adjustRightInd w:val="0"/>
        <w:spacing w:before="120" w:after="0" w:line="240" w:lineRule="auto"/>
        <w:ind w:hanging="361"/>
        <w:rPr>
          <w:rFonts w:ascii="Times New Roman" w:hAnsi="Times New Roman" w:cs="Times New Roman"/>
          <w:sz w:val="24"/>
          <w:szCs w:val="24"/>
        </w:rPr>
      </w:pPr>
      <w:r w:rsidRPr="00CC0B64">
        <w:rPr>
          <w:rFonts w:ascii="Times New Roman" w:hAnsi="Times New Roman" w:cs="Times New Roman"/>
          <w:sz w:val="24"/>
          <w:szCs w:val="24"/>
        </w:rPr>
        <w:t>Modelo Conceptual (MEER) de la base de</w:t>
      </w:r>
      <w:r w:rsidRPr="00CC0B64">
        <w:rPr>
          <w:rFonts w:ascii="Times New Roman" w:hAnsi="Times New Roman" w:cs="Times New Roman"/>
          <w:spacing w:val="-4"/>
          <w:sz w:val="24"/>
          <w:szCs w:val="24"/>
        </w:rPr>
        <w:t xml:space="preserve"> </w:t>
      </w:r>
      <w:r w:rsidRPr="00CC0B64">
        <w:rPr>
          <w:rFonts w:ascii="Times New Roman" w:hAnsi="Times New Roman" w:cs="Times New Roman"/>
          <w:sz w:val="24"/>
          <w:szCs w:val="24"/>
        </w:rPr>
        <w:t>datos.</w:t>
      </w:r>
    </w:p>
    <w:p w14:paraId="7E407B17" w14:textId="77777777" w:rsidR="00CC0B64" w:rsidRPr="00CC0B64" w:rsidRDefault="00CC0B64" w:rsidP="00CC0B64">
      <w:pPr>
        <w:numPr>
          <w:ilvl w:val="0"/>
          <w:numId w:val="9"/>
        </w:numPr>
        <w:tabs>
          <w:tab w:val="left" w:pos="822"/>
        </w:tabs>
        <w:kinsoku w:val="0"/>
        <w:overflowPunct w:val="0"/>
        <w:autoSpaceDE w:val="0"/>
        <w:autoSpaceDN w:val="0"/>
        <w:adjustRightInd w:val="0"/>
        <w:spacing w:before="120" w:after="0" w:line="240" w:lineRule="auto"/>
        <w:ind w:left="821" w:right="585"/>
        <w:rPr>
          <w:rFonts w:ascii="Times New Roman" w:hAnsi="Times New Roman" w:cs="Times New Roman"/>
          <w:sz w:val="24"/>
          <w:szCs w:val="24"/>
        </w:rPr>
      </w:pPr>
      <w:r w:rsidRPr="00CC0B64">
        <w:rPr>
          <w:rFonts w:ascii="Times New Roman" w:hAnsi="Times New Roman" w:cs="Times New Roman"/>
          <w:sz w:val="24"/>
          <w:szCs w:val="24"/>
        </w:rPr>
        <w:t>Esquema</w:t>
      </w:r>
      <w:r w:rsidRPr="00CC0B64">
        <w:rPr>
          <w:rFonts w:ascii="Times New Roman" w:hAnsi="Times New Roman" w:cs="Times New Roman"/>
          <w:spacing w:val="30"/>
          <w:sz w:val="24"/>
          <w:szCs w:val="24"/>
        </w:rPr>
        <w:t xml:space="preserve"> </w:t>
      </w:r>
      <w:r w:rsidRPr="00CC0B64">
        <w:rPr>
          <w:rFonts w:ascii="Times New Roman" w:hAnsi="Times New Roman" w:cs="Times New Roman"/>
          <w:sz w:val="24"/>
          <w:szCs w:val="24"/>
        </w:rPr>
        <w:t>Relacional</w:t>
      </w:r>
      <w:r w:rsidRPr="00CC0B64">
        <w:rPr>
          <w:rFonts w:ascii="Times New Roman" w:hAnsi="Times New Roman" w:cs="Times New Roman"/>
          <w:spacing w:val="33"/>
          <w:sz w:val="24"/>
          <w:szCs w:val="24"/>
        </w:rPr>
        <w:t xml:space="preserve"> </w:t>
      </w:r>
      <w:r w:rsidRPr="00CC0B64">
        <w:rPr>
          <w:rFonts w:ascii="Times New Roman" w:hAnsi="Times New Roman" w:cs="Times New Roman"/>
          <w:sz w:val="24"/>
          <w:szCs w:val="24"/>
        </w:rPr>
        <w:t>(o</w:t>
      </w:r>
      <w:r w:rsidRPr="00CC0B64">
        <w:rPr>
          <w:rFonts w:ascii="Times New Roman" w:hAnsi="Times New Roman" w:cs="Times New Roman"/>
          <w:spacing w:val="32"/>
          <w:sz w:val="24"/>
          <w:szCs w:val="24"/>
        </w:rPr>
        <w:t xml:space="preserve"> </w:t>
      </w:r>
      <w:r w:rsidRPr="00CC0B64">
        <w:rPr>
          <w:rFonts w:ascii="Times New Roman" w:hAnsi="Times New Roman" w:cs="Times New Roman"/>
          <w:sz w:val="24"/>
          <w:szCs w:val="24"/>
        </w:rPr>
        <w:t>cualquier</w:t>
      </w:r>
      <w:r w:rsidRPr="00CC0B64">
        <w:rPr>
          <w:rFonts w:ascii="Times New Roman" w:hAnsi="Times New Roman" w:cs="Times New Roman"/>
          <w:spacing w:val="30"/>
          <w:sz w:val="24"/>
          <w:szCs w:val="24"/>
        </w:rPr>
        <w:t xml:space="preserve"> </w:t>
      </w:r>
      <w:r w:rsidRPr="00CC0B64">
        <w:rPr>
          <w:rFonts w:ascii="Times New Roman" w:hAnsi="Times New Roman" w:cs="Times New Roman"/>
          <w:sz w:val="24"/>
          <w:szCs w:val="24"/>
        </w:rPr>
        <w:t>otro</w:t>
      </w:r>
      <w:r w:rsidRPr="00CC0B64">
        <w:rPr>
          <w:rFonts w:ascii="Times New Roman" w:hAnsi="Times New Roman" w:cs="Times New Roman"/>
          <w:spacing w:val="30"/>
          <w:sz w:val="24"/>
          <w:szCs w:val="24"/>
        </w:rPr>
        <w:t xml:space="preserve"> </w:t>
      </w:r>
      <w:r w:rsidRPr="00CC0B64">
        <w:rPr>
          <w:rFonts w:ascii="Times New Roman" w:hAnsi="Times New Roman" w:cs="Times New Roman"/>
          <w:sz w:val="24"/>
          <w:szCs w:val="24"/>
        </w:rPr>
        <w:t>que</w:t>
      </w:r>
      <w:r w:rsidRPr="00CC0B64">
        <w:rPr>
          <w:rFonts w:ascii="Times New Roman" w:hAnsi="Times New Roman" w:cs="Times New Roman"/>
          <w:spacing w:val="30"/>
          <w:sz w:val="24"/>
          <w:szCs w:val="24"/>
        </w:rPr>
        <w:t xml:space="preserve"> </w:t>
      </w:r>
      <w:r w:rsidRPr="00CC0B64">
        <w:rPr>
          <w:rFonts w:ascii="Times New Roman" w:hAnsi="Times New Roman" w:cs="Times New Roman"/>
          <w:sz w:val="24"/>
          <w:szCs w:val="24"/>
        </w:rPr>
        <w:t>se</w:t>
      </w:r>
      <w:r w:rsidRPr="00CC0B64">
        <w:rPr>
          <w:rFonts w:ascii="Times New Roman" w:hAnsi="Times New Roman" w:cs="Times New Roman"/>
          <w:spacing w:val="30"/>
          <w:sz w:val="24"/>
          <w:szCs w:val="24"/>
        </w:rPr>
        <w:t xml:space="preserve"> </w:t>
      </w:r>
      <w:r w:rsidRPr="00CC0B64">
        <w:rPr>
          <w:rFonts w:ascii="Times New Roman" w:hAnsi="Times New Roman" w:cs="Times New Roman"/>
          <w:sz w:val="24"/>
          <w:szCs w:val="24"/>
        </w:rPr>
        <w:t>seleccione</w:t>
      </w:r>
      <w:r w:rsidRPr="00CC0B64">
        <w:rPr>
          <w:rFonts w:ascii="Times New Roman" w:hAnsi="Times New Roman" w:cs="Times New Roman"/>
          <w:spacing w:val="30"/>
          <w:sz w:val="24"/>
          <w:szCs w:val="24"/>
        </w:rPr>
        <w:t xml:space="preserve"> </w:t>
      </w:r>
      <w:r w:rsidRPr="00CC0B64">
        <w:rPr>
          <w:rFonts w:ascii="Times New Roman" w:hAnsi="Times New Roman" w:cs="Times New Roman"/>
          <w:sz w:val="24"/>
          <w:szCs w:val="24"/>
        </w:rPr>
        <w:t>para</w:t>
      </w:r>
      <w:r w:rsidRPr="00CC0B64">
        <w:rPr>
          <w:rFonts w:ascii="Times New Roman" w:hAnsi="Times New Roman" w:cs="Times New Roman"/>
          <w:spacing w:val="30"/>
          <w:sz w:val="24"/>
          <w:szCs w:val="24"/>
        </w:rPr>
        <w:t xml:space="preserve"> </w:t>
      </w:r>
      <w:r w:rsidRPr="00CC0B64">
        <w:rPr>
          <w:rFonts w:ascii="Times New Roman" w:hAnsi="Times New Roman" w:cs="Times New Roman"/>
          <w:sz w:val="24"/>
          <w:szCs w:val="24"/>
        </w:rPr>
        <w:t>modelar</w:t>
      </w:r>
      <w:r w:rsidRPr="00CC0B64">
        <w:rPr>
          <w:rFonts w:ascii="Times New Roman" w:hAnsi="Times New Roman" w:cs="Times New Roman"/>
          <w:spacing w:val="30"/>
          <w:sz w:val="24"/>
          <w:szCs w:val="24"/>
        </w:rPr>
        <w:t xml:space="preserve"> </w:t>
      </w:r>
      <w:r w:rsidRPr="00CC0B64">
        <w:rPr>
          <w:rFonts w:ascii="Times New Roman" w:hAnsi="Times New Roman" w:cs="Times New Roman"/>
          <w:sz w:val="24"/>
          <w:szCs w:val="24"/>
        </w:rPr>
        <w:t>la</w:t>
      </w:r>
      <w:r w:rsidRPr="00CC0B64">
        <w:rPr>
          <w:rFonts w:ascii="Times New Roman" w:hAnsi="Times New Roman" w:cs="Times New Roman"/>
          <w:spacing w:val="32"/>
          <w:sz w:val="24"/>
          <w:szCs w:val="24"/>
        </w:rPr>
        <w:t xml:space="preserve"> </w:t>
      </w:r>
      <w:r w:rsidRPr="00CC0B64">
        <w:rPr>
          <w:rFonts w:ascii="Times New Roman" w:hAnsi="Times New Roman" w:cs="Times New Roman"/>
          <w:sz w:val="24"/>
          <w:szCs w:val="24"/>
        </w:rPr>
        <w:t>BD), especificando las restricciones de</w:t>
      </w:r>
      <w:r w:rsidRPr="00CC0B64">
        <w:rPr>
          <w:rFonts w:ascii="Times New Roman" w:hAnsi="Times New Roman" w:cs="Times New Roman"/>
          <w:spacing w:val="-2"/>
          <w:sz w:val="24"/>
          <w:szCs w:val="24"/>
        </w:rPr>
        <w:t xml:space="preserve"> </w:t>
      </w:r>
      <w:r w:rsidRPr="00CC0B64">
        <w:rPr>
          <w:rFonts w:ascii="Times New Roman" w:hAnsi="Times New Roman" w:cs="Times New Roman"/>
          <w:sz w:val="24"/>
          <w:szCs w:val="24"/>
        </w:rPr>
        <w:t>integridad establecidas.</w:t>
      </w:r>
    </w:p>
    <w:p w14:paraId="0ABF0EAE" w14:textId="46EA5A43" w:rsidR="00CC0B64" w:rsidRPr="00CC0B64" w:rsidRDefault="00CC0B64" w:rsidP="00CC0B64">
      <w:pPr>
        <w:numPr>
          <w:ilvl w:val="0"/>
          <w:numId w:val="9"/>
        </w:numPr>
        <w:tabs>
          <w:tab w:val="left" w:pos="822"/>
        </w:tabs>
        <w:kinsoku w:val="0"/>
        <w:overflowPunct w:val="0"/>
        <w:autoSpaceDE w:val="0"/>
        <w:autoSpaceDN w:val="0"/>
        <w:adjustRightInd w:val="0"/>
        <w:spacing w:before="120" w:after="0" w:line="240" w:lineRule="auto"/>
        <w:ind w:left="821" w:right="581"/>
        <w:rPr>
          <w:rFonts w:ascii="Times New Roman" w:hAnsi="Times New Roman" w:cs="Times New Roman"/>
          <w:sz w:val="24"/>
          <w:szCs w:val="24"/>
        </w:rPr>
      </w:pPr>
      <w:r w:rsidRPr="00CC0B64">
        <w:rPr>
          <w:rFonts w:ascii="Times New Roman" w:hAnsi="Times New Roman" w:cs="Times New Roman"/>
          <w:sz w:val="24"/>
          <w:szCs w:val="24"/>
        </w:rPr>
        <w:t>Valoración</w:t>
      </w:r>
      <w:r w:rsidRPr="00CC0B64">
        <w:rPr>
          <w:rFonts w:ascii="Times New Roman" w:hAnsi="Times New Roman" w:cs="Times New Roman"/>
          <w:spacing w:val="12"/>
          <w:sz w:val="24"/>
          <w:szCs w:val="24"/>
        </w:rPr>
        <w:t xml:space="preserve"> </w:t>
      </w:r>
      <w:r w:rsidRPr="00CC0B64">
        <w:rPr>
          <w:rFonts w:ascii="Times New Roman" w:hAnsi="Times New Roman" w:cs="Times New Roman"/>
          <w:sz w:val="24"/>
          <w:szCs w:val="24"/>
        </w:rPr>
        <w:t>del</w:t>
      </w:r>
      <w:r w:rsidRPr="00CC0B64">
        <w:rPr>
          <w:rFonts w:ascii="Times New Roman" w:hAnsi="Times New Roman" w:cs="Times New Roman"/>
          <w:spacing w:val="12"/>
          <w:sz w:val="24"/>
          <w:szCs w:val="24"/>
        </w:rPr>
        <w:t xml:space="preserve"> </w:t>
      </w:r>
      <w:r w:rsidRPr="00CC0B64">
        <w:rPr>
          <w:rFonts w:ascii="Times New Roman" w:hAnsi="Times New Roman" w:cs="Times New Roman"/>
          <w:sz w:val="24"/>
          <w:szCs w:val="24"/>
        </w:rPr>
        <w:t>diseño</w:t>
      </w:r>
      <w:r w:rsidRPr="00CC0B64">
        <w:rPr>
          <w:rFonts w:ascii="Times New Roman" w:hAnsi="Times New Roman" w:cs="Times New Roman"/>
          <w:spacing w:val="11"/>
          <w:sz w:val="24"/>
          <w:szCs w:val="24"/>
        </w:rPr>
        <w:t xml:space="preserve"> </w:t>
      </w:r>
      <w:r w:rsidRPr="00CC0B64">
        <w:rPr>
          <w:rFonts w:ascii="Times New Roman" w:hAnsi="Times New Roman" w:cs="Times New Roman"/>
          <w:sz w:val="24"/>
          <w:szCs w:val="24"/>
        </w:rPr>
        <w:t>de</w:t>
      </w:r>
      <w:r w:rsidRPr="00CC0B64">
        <w:rPr>
          <w:rFonts w:ascii="Times New Roman" w:hAnsi="Times New Roman" w:cs="Times New Roman"/>
          <w:spacing w:val="10"/>
          <w:sz w:val="24"/>
          <w:szCs w:val="24"/>
        </w:rPr>
        <w:t xml:space="preserve"> </w:t>
      </w:r>
      <w:r w:rsidRPr="00CC0B64">
        <w:rPr>
          <w:rFonts w:ascii="Times New Roman" w:hAnsi="Times New Roman" w:cs="Times New Roman"/>
          <w:sz w:val="24"/>
          <w:szCs w:val="24"/>
        </w:rPr>
        <w:t>la</w:t>
      </w:r>
      <w:r w:rsidRPr="00CC0B64">
        <w:rPr>
          <w:rFonts w:ascii="Times New Roman" w:hAnsi="Times New Roman" w:cs="Times New Roman"/>
          <w:spacing w:val="11"/>
          <w:sz w:val="24"/>
          <w:szCs w:val="24"/>
        </w:rPr>
        <w:t xml:space="preserve"> </w:t>
      </w:r>
      <w:r w:rsidRPr="00CC0B64">
        <w:rPr>
          <w:rFonts w:ascii="Times New Roman" w:hAnsi="Times New Roman" w:cs="Times New Roman"/>
          <w:sz w:val="24"/>
          <w:szCs w:val="24"/>
        </w:rPr>
        <w:t>base</w:t>
      </w:r>
      <w:r w:rsidRPr="00CC0B64">
        <w:rPr>
          <w:rFonts w:ascii="Times New Roman" w:hAnsi="Times New Roman" w:cs="Times New Roman"/>
          <w:spacing w:val="11"/>
          <w:sz w:val="24"/>
          <w:szCs w:val="24"/>
        </w:rPr>
        <w:t xml:space="preserve"> </w:t>
      </w:r>
      <w:r w:rsidRPr="00CC0B64">
        <w:rPr>
          <w:rFonts w:ascii="Times New Roman" w:hAnsi="Times New Roman" w:cs="Times New Roman"/>
          <w:sz w:val="24"/>
          <w:szCs w:val="24"/>
        </w:rPr>
        <w:t>de</w:t>
      </w:r>
      <w:r w:rsidRPr="00CC0B64">
        <w:rPr>
          <w:rFonts w:ascii="Times New Roman" w:hAnsi="Times New Roman" w:cs="Times New Roman"/>
          <w:spacing w:val="10"/>
          <w:sz w:val="24"/>
          <w:szCs w:val="24"/>
        </w:rPr>
        <w:t xml:space="preserve"> </w:t>
      </w:r>
      <w:r w:rsidRPr="00CC0B64">
        <w:rPr>
          <w:rFonts w:ascii="Times New Roman" w:hAnsi="Times New Roman" w:cs="Times New Roman"/>
          <w:sz w:val="24"/>
          <w:szCs w:val="24"/>
        </w:rPr>
        <w:t>datos</w:t>
      </w:r>
      <w:r w:rsidRPr="00CC0B64">
        <w:rPr>
          <w:rFonts w:ascii="Times New Roman" w:hAnsi="Times New Roman" w:cs="Times New Roman"/>
          <w:spacing w:val="12"/>
          <w:sz w:val="24"/>
          <w:szCs w:val="24"/>
        </w:rPr>
        <w:t xml:space="preserve"> </w:t>
      </w:r>
      <w:r w:rsidRPr="00CC0B64">
        <w:rPr>
          <w:rFonts w:ascii="Times New Roman" w:hAnsi="Times New Roman" w:cs="Times New Roman"/>
          <w:sz w:val="24"/>
          <w:szCs w:val="24"/>
        </w:rPr>
        <w:t>en</w:t>
      </w:r>
      <w:r w:rsidRPr="00CC0B64">
        <w:rPr>
          <w:rFonts w:ascii="Times New Roman" w:hAnsi="Times New Roman" w:cs="Times New Roman"/>
          <w:spacing w:val="11"/>
          <w:sz w:val="24"/>
          <w:szCs w:val="24"/>
        </w:rPr>
        <w:t xml:space="preserve"> </w:t>
      </w:r>
      <w:r w:rsidRPr="00CC0B64">
        <w:rPr>
          <w:rFonts w:ascii="Times New Roman" w:hAnsi="Times New Roman" w:cs="Times New Roman"/>
          <w:sz w:val="24"/>
          <w:szCs w:val="24"/>
        </w:rPr>
        <w:t>cuanto</w:t>
      </w:r>
      <w:r w:rsidRPr="00CC0B64">
        <w:rPr>
          <w:rFonts w:ascii="Times New Roman" w:hAnsi="Times New Roman" w:cs="Times New Roman"/>
          <w:spacing w:val="11"/>
          <w:sz w:val="24"/>
          <w:szCs w:val="24"/>
        </w:rPr>
        <w:t xml:space="preserve"> </w:t>
      </w:r>
      <w:r w:rsidRPr="00CC0B64">
        <w:rPr>
          <w:rFonts w:ascii="Times New Roman" w:hAnsi="Times New Roman" w:cs="Times New Roman"/>
          <w:sz w:val="24"/>
          <w:szCs w:val="24"/>
        </w:rPr>
        <w:t>a</w:t>
      </w:r>
      <w:r w:rsidRPr="00CC0B64">
        <w:rPr>
          <w:rFonts w:ascii="Times New Roman" w:hAnsi="Times New Roman" w:cs="Times New Roman"/>
          <w:spacing w:val="10"/>
          <w:sz w:val="24"/>
          <w:szCs w:val="24"/>
        </w:rPr>
        <w:t xml:space="preserve"> </w:t>
      </w:r>
      <w:r w:rsidRPr="00CC0B64">
        <w:rPr>
          <w:rFonts w:ascii="Times New Roman" w:hAnsi="Times New Roman" w:cs="Times New Roman"/>
          <w:sz w:val="24"/>
          <w:szCs w:val="24"/>
        </w:rPr>
        <w:t>si</w:t>
      </w:r>
      <w:r w:rsidRPr="00CC0B64">
        <w:rPr>
          <w:rFonts w:ascii="Times New Roman" w:hAnsi="Times New Roman" w:cs="Times New Roman"/>
          <w:spacing w:val="10"/>
          <w:sz w:val="24"/>
          <w:szCs w:val="24"/>
        </w:rPr>
        <w:t xml:space="preserve"> </w:t>
      </w:r>
      <w:r w:rsidR="009E26B8">
        <w:rPr>
          <w:rFonts w:ascii="Times New Roman" w:hAnsi="Times New Roman" w:cs="Times New Roman"/>
          <w:spacing w:val="10"/>
          <w:sz w:val="24"/>
          <w:szCs w:val="24"/>
        </w:rPr>
        <w:t xml:space="preserve">o no </w:t>
      </w:r>
      <w:r w:rsidRPr="00CC0B64">
        <w:rPr>
          <w:rFonts w:ascii="Times New Roman" w:hAnsi="Times New Roman" w:cs="Times New Roman"/>
          <w:sz w:val="24"/>
          <w:szCs w:val="24"/>
        </w:rPr>
        <w:t>es</w:t>
      </w:r>
      <w:r w:rsidRPr="00CC0B64">
        <w:rPr>
          <w:rFonts w:ascii="Times New Roman" w:hAnsi="Times New Roman" w:cs="Times New Roman"/>
          <w:spacing w:val="12"/>
          <w:sz w:val="24"/>
          <w:szCs w:val="24"/>
        </w:rPr>
        <w:t xml:space="preserve"> </w:t>
      </w:r>
      <w:r w:rsidRPr="00CC0B64">
        <w:rPr>
          <w:rFonts w:ascii="Times New Roman" w:hAnsi="Times New Roman" w:cs="Times New Roman"/>
          <w:sz w:val="24"/>
          <w:szCs w:val="24"/>
        </w:rPr>
        <w:t>un</w:t>
      </w:r>
      <w:r w:rsidRPr="00CC0B64">
        <w:rPr>
          <w:rFonts w:ascii="Times New Roman" w:hAnsi="Times New Roman" w:cs="Times New Roman"/>
          <w:spacing w:val="11"/>
          <w:sz w:val="24"/>
          <w:szCs w:val="24"/>
        </w:rPr>
        <w:t xml:space="preserve"> </w:t>
      </w:r>
      <w:r w:rsidRPr="00CC0B64">
        <w:rPr>
          <w:rFonts w:ascii="Times New Roman" w:hAnsi="Times New Roman" w:cs="Times New Roman"/>
          <w:sz w:val="24"/>
          <w:szCs w:val="24"/>
        </w:rPr>
        <w:t>diseño</w:t>
      </w:r>
      <w:r w:rsidRPr="00CC0B64">
        <w:rPr>
          <w:rFonts w:ascii="Times New Roman" w:hAnsi="Times New Roman" w:cs="Times New Roman"/>
          <w:spacing w:val="11"/>
          <w:sz w:val="24"/>
          <w:szCs w:val="24"/>
        </w:rPr>
        <w:t xml:space="preserve"> </w:t>
      </w:r>
      <w:r w:rsidRPr="00CC0B64">
        <w:rPr>
          <w:rFonts w:ascii="Times New Roman" w:hAnsi="Times New Roman" w:cs="Times New Roman"/>
          <w:sz w:val="24"/>
          <w:szCs w:val="24"/>
        </w:rPr>
        <w:t>correcto.</w:t>
      </w:r>
    </w:p>
    <w:p w14:paraId="5EA2DD49" w14:textId="77777777" w:rsidR="00CC0B64" w:rsidRPr="00CC0B64" w:rsidRDefault="00CC0B64" w:rsidP="00CC0B64">
      <w:pPr>
        <w:kinsoku w:val="0"/>
        <w:overflowPunct w:val="0"/>
        <w:autoSpaceDE w:val="0"/>
        <w:autoSpaceDN w:val="0"/>
        <w:adjustRightInd w:val="0"/>
        <w:spacing w:after="0" w:line="240" w:lineRule="auto"/>
        <w:rPr>
          <w:rFonts w:ascii="Times New Roman" w:hAnsi="Times New Roman" w:cs="Times New Roman"/>
          <w:sz w:val="26"/>
          <w:szCs w:val="26"/>
        </w:rPr>
      </w:pPr>
    </w:p>
    <w:p w14:paraId="29101C94" w14:textId="77777777" w:rsidR="00CC0B64" w:rsidRPr="00CC0B64" w:rsidRDefault="00CC0B64" w:rsidP="00CC0B64">
      <w:pPr>
        <w:kinsoku w:val="0"/>
        <w:overflowPunct w:val="0"/>
        <w:autoSpaceDE w:val="0"/>
        <w:autoSpaceDN w:val="0"/>
        <w:adjustRightInd w:val="0"/>
        <w:spacing w:before="217" w:after="0" w:line="240" w:lineRule="auto"/>
        <w:ind w:left="102"/>
        <w:jc w:val="both"/>
        <w:outlineLvl w:val="0"/>
        <w:rPr>
          <w:rFonts w:ascii="Times New Roman" w:hAnsi="Times New Roman" w:cs="Times New Roman"/>
          <w:b/>
          <w:bCs/>
          <w:sz w:val="24"/>
          <w:szCs w:val="24"/>
        </w:rPr>
      </w:pPr>
      <w:r w:rsidRPr="00CC0B64">
        <w:rPr>
          <w:rFonts w:ascii="Times New Roman" w:hAnsi="Times New Roman" w:cs="Times New Roman"/>
          <w:b/>
          <w:bCs/>
          <w:sz w:val="24"/>
          <w:szCs w:val="24"/>
        </w:rPr>
        <w:t>Informe # 2. Diseño de la aplicación</w:t>
      </w:r>
    </w:p>
    <w:p w14:paraId="6A25122F" w14:textId="77777777" w:rsidR="00CC0B64" w:rsidRPr="00CC0B64" w:rsidRDefault="00CC0B64" w:rsidP="00CC0B64">
      <w:pPr>
        <w:kinsoku w:val="0"/>
        <w:overflowPunct w:val="0"/>
        <w:autoSpaceDE w:val="0"/>
        <w:autoSpaceDN w:val="0"/>
        <w:adjustRightInd w:val="0"/>
        <w:spacing w:before="121" w:after="0" w:line="240" w:lineRule="auto"/>
        <w:ind w:left="102"/>
        <w:jc w:val="both"/>
        <w:rPr>
          <w:rFonts w:ascii="Times New Roman" w:hAnsi="Times New Roman" w:cs="Times New Roman"/>
          <w:sz w:val="24"/>
          <w:szCs w:val="24"/>
        </w:rPr>
      </w:pPr>
      <w:r w:rsidRPr="00CC0B64">
        <w:rPr>
          <w:rFonts w:ascii="Times New Roman" w:hAnsi="Times New Roman" w:cs="Times New Roman"/>
          <w:sz w:val="24"/>
          <w:szCs w:val="24"/>
        </w:rPr>
        <w:t>Debe contener:</w:t>
      </w:r>
    </w:p>
    <w:p w14:paraId="2B378CA9" w14:textId="77777777" w:rsidR="00CC0B64" w:rsidRPr="00CC0B64" w:rsidRDefault="00CC0B64" w:rsidP="00CC0B64">
      <w:pPr>
        <w:numPr>
          <w:ilvl w:val="0"/>
          <w:numId w:val="8"/>
        </w:numPr>
        <w:tabs>
          <w:tab w:val="left" w:pos="822"/>
        </w:tabs>
        <w:kinsoku w:val="0"/>
        <w:overflowPunct w:val="0"/>
        <w:autoSpaceDE w:val="0"/>
        <w:autoSpaceDN w:val="0"/>
        <w:adjustRightInd w:val="0"/>
        <w:spacing w:before="120" w:after="0" w:line="240" w:lineRule="auto"/>
        <w:ind w:hanging="361"/>
        <w:jc w:val="both"/>
        <w:rPr>
          <w:rFonts w:ascii="Times New Roman" w:hAnsi="Times New Roman" w:cs="Times New Roman"/>
          <w:sz w:val="24"/>
          <w:szCs w:val="24"/>
        </w:rPr>
      </w:pPr>
      <w:r w:rsidRPr="00CC0B64">
        <w:rPr>
          <w:rFonts w:ascii="Times New Roman" w:hAnsi="Times New Roman" w:cs="Times New Roman"/>
          <w:sz w:val="24"/>
          <w:szCs w:val="24"/>
        </w:rPr>
        <w:t>Arquitectura</w:t>
      </w:r>
      <w:r w:rsidRPr="00CC0B64">
        <w:rPr>
          <w:rFonts w:ascii="Times New Roman" w:hAnsi="Times New Roman" w:cs="Times New Roman"/>
          <w:spacing w:val="-2"/>
          <w:sz w:val="24"/>
          <w:szCs w:val="24"/>
        </w:rPr>
        <w:t xml:space="preserve"> </w:t>
      </w:r>
      <w:r w:rsidRPr="00CC0B64">
        <w:rPr>
          <w:rFonts w:ascii="Times New Roman" w:hAnsi="Times New Roman" w:cs="Times New Roman"/>
          <w:sz w:val="24"/>
          <w:szCs w:val="24"/>
        </w:rPr>
        <w:t>utilizada.</w:t>
      </w:r>
    </w:p>
    <w:p w14:paraId="7D1F96AA" w14:textId="2B1EF5C6" w:rsidR="00CC0B64" w:rsidRPr="00FC5B41" w:rsidRDefault="00CC0B64" w:rsidP="00CC0B64">
      <w:pPr>
        <w:numPr>
          <w:ilvl w:val="0"/>
          <w:numId w:val="8"/>
        </w:numPr>
        <w:tabs>
          <w:tab w:val="left" w:pos="822"/>
        </w:tabs>
        <w:kinsoku w:val="0"/>
        <w:overflowPunct w:val="0"/>
        <w:autoSpaceDE w:val="0"/>
        <w:autoSpaceDN w:val="0"/>
        <w:adjustRightInd w:val="0"/>
        <w:spacing w:before="182" w:after="0" w:line="240" w:lineRule="auto"/>
        <w:ind w:left="821" w:right="219"/>
        <w:jc w:val="both"/>
        <w:rPr>
          <w:rFonts w:ascii="Times New Roman" w:hAnsi="Times New Roman" w:cs="Times New Roman"/>
          <w:sz w:val="24"/>
          <w:szCs w:val="24"/>
        </w:rPr>
      </w:pPr>
      <w:r w:rsidRPr="00FC5B41">
        <w:rPr>
          <w:rFonts w:ascii="Times New Roman" w:hAnsi="Times New Roman" w:cs="Times New Roman"/>
          <w:sz w:val="24"/>
          <w:szCs w:val="24"/>
        </w:rPr>
        <w:lastRenderedPageBreak/>
        <w:t>Aspectos generales en el procesamiento de la información (Comprende todo el proceso y el trabajo sobre los datos; desde las entradas hasta las salidas y el intercambio con el Sistema de Gestión de Bases de Datos</w:t>
      </w:r>
      <w:r w:rsidR="009E26B8">
        <w:rPr>
          <w:rFonts w:ascii="Times New Roman" w:hAnsi="Times New Roman" w:cs="Times New Roman"/>
          <w:sz w:val="24"/>
          <w:szCs w:val="24"/>
        </w:rPr>
        <w:t>,</w:t>
      </w:r>
      <w:r w:rsidRPr="00FC5B41">
        <w:rPr>
          <w:rFonts w:ascii="Times New Roman" w:hAnsi="Times New Roman" w:cs="Times New Roman"/>
          <w:sz w:val="24"/>
          <w:szCs w:val="24"/>
        </w:rPr>
        <w:t xml:space="preserve"> </w:t>
      </w:r>
      <w:r w:rsidRPr="00FC5B41">
        <w:rPr>
          <w:rFonts w:ascii="Times New Roman" w:hAnsi="Times New Roman" w:cs="Times New Roman"/>
          <w:spacing w:val="-3"/>
          <w:sz w:val="24"/>
          <w:szCs w:val="24"/>
        </w:rPr>
        <w:t xml:space="preserve">ya </w:t>
      </w:r>
      <w:r w:rsidRPr="00FC5B41">
        <w:rPr>
          <w:rFonts w:ascii="Times New Roman" w:hAnsi="Times New Roman" w:cs="Times New Roman"/>
          <w:sz w:val="24"/>
          <w:szCs w:val="24"/>
        </w:rPr>
        <w:t>sea a través de</w:t>
      </w:r>
      <w:r w:rsidRPr="00FC5B41">
        <w:rPr>
          <w:rFonts w:ascii="Times New Roman" w:hAnsi="Times New Roman" w:cs="Times New Roman"/>
          <w:spacing w:val="-9"/>
          <w:sz w:val="24"/>
          <w:szCs w:val="24"/>
        </w:rPr>
        <w:t xml:space="preserve"> </w:t>
      </w:r>
      <w:r w:rsidRPr="00FC5B41">
        <w:rPr>
          <w:rFonts w:ascii="Times New Roman" w:hAnsi="Times New Roman" w:cs="Times New Roman"/>
          <w:spacing w:val="2"/>
          <w:sz w:val="24"/>
          <w:szCs w:val="24"/>
        </w:rPr>
        <w:t>una</w:t>
      </w:r>
      <w:r w:rsidR="00FC5B41" w:rsidRPr="00FC5B41">
        <w:rPr>
          <w:rFonts w:ascii="Times New Roman" w:hAnsi="Times New Roman" w:cs="Times New Roman"/>
          <w:spacing w:val="2"/>
          <w:sz w:val="24"/>
          <w:szCs w:val="24"/>
        </w:rPr>
        <w:t xml:space="preserve"> </w:t>
      </w:r>
      <w:r w:rsidRPr="00FC5B41">
        <w:rPr>
          <w:rFonts w:ascii="Times New Roman" w:hAnsi="Times New Roman" w:cs="Times New Roman"/>
          <w:sz w:val="24"/>
          <w:szCs w:val="24"/>
        </w:rPr>
        <w:t>herramienta de mapeo objeto-relación o cualquier otra y se define en correspondencia al diseño presentado en el Informe 1).</w:t>
      </w:r>
    </w:p>
    <w:p w14:paraId="3FE3FF3A" w14:textId="77777777" w:rsidR="00CC0B64" w:rsidRPr="00CC0B64" w:rsidRDefault="00CC0B64" w:rsidP="00CC0B64">
      <w:pPr>
        <w:numPr>
          <w:ilvl w:val="0"/>
          <w:numId w:val="7"/>
        </w:numPr>
        <w:tabs>
          <w:tab w:val="left" w:pos="822"/>
        </w:tabs>
        <w:kinsoku w:val="0"/>
        <w:overflowPunct w:val="0"/>
        <w:autoSpaceDE w:val="0"/>
        <w:autoSpaceDN w:val="0"/>
        <w:adjustRightInd w:val="0"/>
        <w:spacing w:before="120" w:after="0" w:line="240" w:lineRule="auto"/>
        <w:ind w:hanging="361"/>
        <w:rPr>
          <w:rFonts w:ascii="Times New Roman" w:hAnsi="Times New Roman" w:cs="Times New Roman"/>
          <w:sz w:val="24"/>
          <w:szCs w:val="24"/>
        </w:rPr>
      </w:pPr>
      <w:r w:rsidRPr="00CC0B64">
        <w:rPr>
          <w:rFonts w:ascii="Times New Roman" w:hAnsi="Times New Roman" w:cs="Times New Roman"/>
          <w:sz w:val="24"/>
          <w:szCs w:val="24"/>
        </w:rPr>
        <w:t>Esquema de</w:t>
      </w:r>
      <w:r w:rsidRPr="00CC0B64">
        <w:rPr>
          <w:rFonts w:ascii="Times New Roman" w:hAnsi="Times New Roman" w:cs="Times New Roman"/>
          <w:spacing w:val="-2"/>
          <w:sz w:val="24"/>
          <w:szCs w:val="24"/>
        </w:rPr>
        <w:t xml:space="preserve"> </w:t>
      </w:r>
      <w:r w:rsidRPr="00CC0B64">
        <w:rPr>
          <w:rFonts w:ascii="Times New Roman" w:hAnsi="Times New Roman" w:cs="Times New Roman"/>
          <w:sz w:val="24"/>
          <w:szCs w:val="24"/>
        </w:rPr>
        <w:t>seguridad.</w:t>
      </w:r>
    </w:p>
    <w:p w14:paraId="28C33D7F" w14:textId="77777777" w:rsidR="00CC0B64" w:rsidRPr="00CC0B64" w:rsidRDefault="00CC0B64" w:rsidP="00CC0B64">
      <w:pPr>
        <w:numPr>
          <w:ilvl w:val="0"/>
          <w:numId w:val="7"/>
        </w:numPr>
        <w:tabs>
          <w:tab w:val="left" w:pos="822"/>
        </w:tabs>
        <w:kinsoku w:val="0"/>
        <w:overflowPunct w:val="0"/>
        <w:autoSpaceDE w:val="0"/>
        <w:autoSpaceDN w:val="0"/>
        <w:adjustRightInd w:val="0"/>
        <w:spacing w:before="120" w:after="0" w:line="240" w:lineRule="auto"/>
        <w:ind w:hanging="361"/>
        <w:rPr>
          <w:rFonts w:ascii="Times New Roman" w:hAnsi="Times New Roman" w:cs="Times New Roman"/>
          <w:sz w:val="24"/>
          <w:szCs w:val="24"/>
        </w:rPr>
      </w:pPr>
      <w:r w:rsidRPr="00CC0B64">
        <w:rPr>
          <w:rFonts w:ascii="Times New Roman" w:hAnsi="Times New Roman" w:cs="Times New Roman"/>
          <w:sz w:val="24"/>
          <w:szCs w:val="24"/>
        </w:rPr>
        <w:t>Por cada tipo de usuarios sus funcionalidades y esquema de</w:t>
      </w:r>
      <w:r w:rsidRPr="00CC0B64">
        <w:rPr>
          <w:rFonts w:ascii="Times New Roman" w:hAnsi="Times New Roman" w:cs="Times New Roman"/>
          <w:spacing w:val="-5"/>
          <w:sz w:val="24"/>
          <w:szCs w:val="24"/>
        </w:rPr>
        <w:t xml:space="preserve"> </w:t>
      </w:r>
      <w:r w:rsidRPr="00CC0B64">
        <w:rPr>
          <w:rFonts w:ascii="Times New Roman" w:hAnsi="Times New Roman" w:cs="Times New Roman"/>
          <w:sz w:val="24"/>
          <w:szCs w:val="24"/>
        </w:rPr>
        <w:t>navegación.</w:t>
      </w:r>
    </w:p>
    <w:p w14:paraId="651AFA6A" w14:textId="77777777" w:rsidR="00CC0B64" w:rsidRPr="00CC0B64" w:rsidRDefault="00CC0B64" w:rsidP="00CC0B64">
      <w:pPr>
        <w:kinsoku w:val="0"/>
        <w:overflowPunct w:val="0"/>
        <w:autoSpaceDE w:val="0"/>
        <w:autoSpaceDN w:val="0"/>
        <w:adjustRightInd w:val="0"/>
        <w:spacing w:after="0" w:line="240" w:lineRule="auto"/>
        <w:rPr>
          <w:rFonts w:ascii="Times New Roman" w:hAnsi="Times New Roman" w:cs="Times New Roman"/>
          <w:sz w:val="26"/>
          <w:szCs w:val="26"/>
        </w:rPr>
      </w:pPr>
    </w:p>
    <w:p w14:paraId="7D734E01" w14:textId="77777777" w:rsidR="00A32CFA" w:rsidRDefault="00CC0B64" w:rsidP="00CC0B64">
      <w:pPr>
        <w:kinsoku w:val="0"/>
        <w:overflowPunct w:val="0"/>
        <w:autoSpaceDE w:val="0"/>
        <w:autoSpaceDN w:val="0"/>
        <w:adjustRightInd w:val="0"/>
        <w:spacing w:before="217" w:after="0" w:line="240" w:lineRule="auto"/>
        <w:ind w:left="102" w:right="219"/>
        <w:outlineLvl w:val="0"/>
        <w:rPr>
          <w:rFonts w:ascii="Times New Roman" w:hAnsi="Times New Roman" w:cs="Times New Roman"/>
          <w:b/>
          <w:bCs/>
          <w:sz w:val="24"/>
          <w:szCs w:val="24"/>
        </w:rPr>
      </w:pPr>
      <w:r w:rsidRPr="00CC0B64">
        <w:rPr>
          <w:rFonts w:ascii="Times New Roman" w:hAnsi="Times New Roman" w:cs="Times New Roman"/>
          <w:b/>
          <w:bCs/>
          <w:sz w:val="24"/>
          <w:szCs w:val="24"/>
        </w:rPr>
        <w:t>Informe # 3.</w:t>
      </w:r>
      <w:r w:rsidR="00A32CFA">
        <w:t xml:space="preserve"> </w:t>
      </w:r>
      <w:r w:rsidR="00A32CFA" w:rsidRPr="00A32CFA">
        <w:rPr>
          <w:rFonts w:ascii="Times New Roman" w:hAnsi="Times New Roman" w:cs="Times New Roman"/>
          <w:b/>
          <w:bCs/>
          <w:sz w:val="24"/>
          <w:szCs w:val="24"/>
        </w:rPr>
        <w:t>Documentación final del sistema</w:t>
      </w:r>
      <w:r w:rsidR="00A32CFA">
        <w:rPr>
          <w:rFonts w:ascii="Times New Roman" w:hAnsi="Times New Roman" w:cs="Times New Roman"/>
          <w:b/>
          <w:bCs/>
          <w:sz w:val="24"/>
          <w:szCs w:val="24"/>
        </w:rPr>
        <w:t>.</w:t>
      </w:r>
    </w:p>
    <w:p w14:paraId="5705A712" w14:textId="39A89EA6" w:rsidR="00CC0B64" w:rsidRPr="00FD45FC" w:rsidRDefault="00FD45FC" w:rsidP="00A32CFA">
      <w:pPr>
        <w:kinsoku w:val="0"/>
        <w:overflowPunct w:val="0"/>
        <w:autoSpaceDE w:val="0"/>
        <w:autoSpaceDN w:val="0"/>
        <w:adjustRightInd w:val="0"/>
        <w:spacing w:before="217" w:after="0" w:line="240" w:lineRule="auto"/>
        <w:ind w:right="219"/>
        <w:outlineLvl w:val="0"/>
        <w:rPr>
          <w:rFonts w:ascii="Times New Roman" w:hAnsi="Times New Roman" w:cs="Times New Roman"/>
          <w:sz w:val="24"/>
          <w:szCs w:val="24"/>
        </w:rPr>
      </w:pPr>
      <w:r w:rsidRPr="00FD45FC">
        <w:rPr>
          <w:rFonts w:ascii="Times New Roman" w:hAnsi="Times New Roman" w:cs="Times New Roman"/>
          <w:sz w:val="24"/>
          <w:szCs w:val="24"/>
        </w:rPr>
        <w:t>Una d</w:t>
      </w:r>
      <w:r w:rsidR="00CC0B64" w:rsidRPr="00FD45FC">
        <w:rPr>
          <w:rFonts w:ascii="Times New Roman" w:hAnsi="Times New Roman" w:cs="Times New Roman"/>
          <w:sz w:val="24"/>
          <w:szCs w:val="24"/>
        </w:rPr>
        <w:t xml:space="preserve">ocumentación completa </w:t>
      </w:r>
      <w:r w:rsidRPr="00FD45FC">
        <w:rPr>
          <w:rFonts w:ascii="Times New Roman" w:hAnsi="Times New Roman" w:cs="Times New Roman"/>
          <w:sz w:val="24"/>
          <w:szCs w:val="24"/>
        </w:rPr>
        <w:t>de un proyecto de esta envergadura generalmente incluye un</w:t>
      </w:r>
      <w:r w:rsidR="00CC0B64" w:rsidRPr="00FD45FC">
        <w:rPr>
          <w:rFonts w:ascii="Times New Roman" w:hAnsi="Times New Roman" w:cs="Times New Roman"/>
          <w:sz w:val="24"/>
          <w:szCs w:val="24"/>
        </w:rPr>
        <w:t xml:space="preserve"> Manual de Usuario</w:t>
      </w:r>
      <w:r w:rsidRPr="00FD45FC">
        <w:rPr>
          <w:rFonts w:ascii="Times New Roman" w:hAnsi="Times New Roman" w:cs="Times New Roman"/>
          <w:sz w:val="24"/>
          <w:szCs w:val="24"/>
        </w:rPr>
        <w:t xml:space="preserve"> </w:t>
      </w:r>
      <w:proofErr w:type="spellStart"/>
      <w:r w:rsidRPr="00FD45FC">
        <w:rPr>
          <w:rFonts w:ascii="Times New Roman" w:hAnsi="Times New Roman" w:cs="Times New Roman"/>
          <w:sz w:val="24"/>
          <w:szCs w:val="24"/>
        </w:rPr>
        <w:t>y</w:t>
      </w:r>
      <w:proofErr w:type="spellEnd"/>
      <w:r w:rsidRPr="00FD45FC">
        <w:rPr>
          <w:rFonts w:ascii="Times New Roman" w:hAnsi="Times New Roman" w:cs="Times New Roman"/>
          <w:sz w:val="24"/>
          <w:szCs w:val="24"/>
        </w:rPr>
        <w:t xml:space="preserve"> </w:t>
      </w:r>
      <w:r w:rsidR="00CC0B64" w:rsidRPr="00FD45FC">
        <w:rPr>
          <w:rFonts w:ascii="Times New Roman" w:hAnsi="Times New Roman" w:cs="Times New Roman"/>
          <w:sz w:val="24"/>
          <w:szCs w:val="24"/>
        </w:rPr>
        <w:t>Informe Técnico</w:t>
      </w:r>
      <w:r w:rsidRPr="00FD45FC">
        <w:rPr>
          <w:rFonts w:ascii="Times New Roman" w:hAnsi="Times New Roman" w:cs="Times New Roman"/>
          <w:sz w:val="24"/>
          <w:szCs w:val="24"/>
        </w:rPr>
        <w:t xml:space="preserve">. Para registrar los resultados más importantes del trabajo, en la asignatura se solicita al estudiante también presentar un Informe Académico. No obstante, atendiendo </w:t>
      </w:r>
      <w:r w:rsidR="00673A99">
        <w:rPr>
          <w:rFonts w:ascii="Times New Roman" w:hAnsi="Times New Roman" w:cs="Times New Roman"/>
          <w:sz w:val="24"/>
          <w:szCs w:val="24"/>
        </w:rPr>
        <w:t>a</w:t>
      </w:r>
      <w:r w:rsidRPr="00FD45FC">
        <w:rPr>
          <w:rFonts w:ascii="Times New Roman" w:hAnsi="Times New Roman" w:cs="Times New Roman"/>
          <w:sz w:val="24"/>
          <w:szCs w:val="24"/>
        </w:rPr>
        <w:t>l tiempo limitado con el que se cuenta para el presente semestre</w:t>
      </w:r>
      <w:r w:rsidR="007D6AE4">
        <w:rPr>
          <w:rFonts w:ascii="Times New Roman" w:hAnsi="Times New Roman" w:cs="Times New Roman"/>
          <w:sz w:val="24"/>
          <w:szCs w:val="24"/>
        </w:rPr>
        <w:t>,</w:t>
      </w:r>
      <w:r w:rsidRPr="00FD45FC">
        <w:rPr>
          <w:rFonts w:ascii="Times New Roman" w:hAnsi="Times New Roman" w:cs="Times New Roman"/>
          <w:sz w:val="24"/>
          <w:szCs w:val="24"/>
        </w:rPr>
        <w:t xml:space="preserve"> sólo se requerirá extender el Informe correspondiente al Seminario Integrador Final de Ingeniería de Software </w:t>
      </w:r>
      <w:r w:rsidR="006C1741">
        <w:rPr>
          <w:rFonts w:ascii="Times New Roman" w:hAnsi="Times New Roman" w:cs="Times New Roman"/>
          <w:sz w:val="24"/>
          <w:szCs w:val="24"/>
        </w:rPr>
        <w:t>teniendo en cuenta</w:t>
      </w:r>
      <w:r w:rsidRPr="00FD45FC">
        <w:rPr>
          <w:rFonts w:ascii="Times New Roman" w:hAnsi="Times New Roman" w:cs="Times New Roman"/>
          <w:sz w:val="24"/>
          <w:szCs w:val="24"/>
        </w:rPr>
        <w:t>:</w:t>
      </w:r>
    </w:p>
    <w:p w14:paraId="129A806E" w14:textId="1C6E3A1A" w:rsidR="00FD45FC" w:rsidRPr="006C1741" w:rsidRDefault="00FD45FC" w:rsidP="006C1741">
      <w:pPr>
        <w:pStyle w:val="Prrafodelista"/>
        <w:numPr>
          <w:ilvl w:val="0"/>
          <w:numId w:val="17"/>
        </w:numPr>
        <w:kinsoku w:val="0"/>
        <w:overflowPunct w:val="0"/>
        <w:spacing w:before="217"/>
        <w:ind w:right="219"/>
        <w:outlineLvl w:val="0"/>
      </w:pPr>
      <w:r w:rsidRPr="006C1741">
        <w:t>Diccionario de datos</w:t>
      </w:r>
    </w:p>
    <w:p w14:paraId="4C3DA446" w14:textId="71DB44C0" w:rsidR="00FD45FC" w:rsidRPr="006C1741" w:rsidRDefault="00FD45FC" w:rsidP="006C1741">
      <w:pPr>
        <w:pStyle w:val="Prrafodelista"/>
        <w:numPr>
          <w:ilvl w:val="0"/>
          <w:numId w:val="17"/>
        </w:numPr>
        <w:kinsoku w:val="0"/>
        <w:overflowPunct w:val="0"/>
        <w:spacing w:before="217"/>
        <w:ind w:right="219"/>
        <w:outlineLvl w:val="0"/>
      </w:pPr>
      <w:r w:rsidRPr="006C1741">
        <w:t>Esquema de las clases definidas</w:t>
      </w:r>
    </w:p>
    <w:p w14:paraId="73D3E0A0" w14:textId="317D3B46" w:rsidR="00FD45FC" w:rsidRPr="006C1741" w:rsidRDefault="00FD45FC" w:rsidP="006C1741">
      <w:pPr>
        <w:pStyle w:val="Prrafodelista"/>
        <w:numPr>
          <w:ilvl w:val="0"/>
          <w:numId w:val="17"/>
        </w:numPr>
        <w:kinsoku w:val="0"/>
        <w:overflowPunct w:val="0"/>
        <w:spacing w:before="217"/>
        <w:ind w:right="219"/>
        <w:outlineLvl w:val="0"/>
      </w:pPr>
      <w:r w:rsidRPr="006C1741">
        <w:t>Breve explicación de cada una de las opciones del sistema (debe contener imágenes de las pantallas con datos).</w:t>
      </w:r>
    </w:p>
    <w:p w14:paraId="225D5A1B" w14:textId="1EE6DA6D" w:rsidR="00FD45FC" w:rsidRPr="006C1741" w:rsidRDefault="00FD45FC" w:rsidP="006C1741">
      <w:pPr>
        <w:pStyle w:val="Prrafodelista"/>
        <w:numPr>
          <w:ilvl w:val="0"/>
          <w:numId w:val="17"/>
        </w:numPr>
        <w:kinsoku w:val="0"/>
        <w:overflowPunct w:val="0"/>
        <w:spacing w:before="217"/>
        <w:ind w:right="219"/>
        <w:outlineLvl w:val="0"/>
      </w:pPr>
      <w:r w:rsidRPr="006C1741">
        <w:t>Breve explicación de cada una de las salidas del sistema (debe contener imágenes de tablas de salida, cálculos estadísticos, gráficos, formatos empleados para exportar datos, impresión, etc. con datos de ejemplo).</w:t>
      </w:r>
    </w:p>
    <w:p w14:paraId="4B17FA3D" w14:textId="536F7D4A" w:rsidR="00FD45FC" w:rsidRPr="006C1741" w:rsidRDefault="00FD45FC" w:rsidP="006C1741">
      <w:pPr>
        <w:pStyle w:val="Prrafodelista"/>
        <w:numPr>
          <w:ilvl w:val="0"/>
          <w:numId w:val="17"/>
        </w:numPr>
        <w:kinsoku w:val="0"/>
        <w:overflowPunct w:val="0"/>
        <w:spacing w:before="217"/>
        <w:ind w:right="219"/>
        <w:outlineLvl w:val="0"/>
      </w:pPr>
      <w:r w:rsidRPr="006C1741">
        <w:t xml:space="preserve">Análisis de las modificaciones efectuadas sobre el diseño de </w:t>
      </w:r>
      <w:r w:rsidR="00091C60">
        <w:t xml:space="preserve">la </w:t>
      </w:r>
      <w:r w:rsidRPr="006C1741">
        <w:t>base de datos propuesto al inicio de curso para llegar a la versión final.</w:t>
      </w:r>
    </w:p>
    <w:p w14:paraId="0EE75354" w14:textId="77777777" w:rsidR="00CC0B64" w:rsidRPr="00CC0B64" w:rsidRDefault="00CC0B64" w:rsidP="00CC0B64">
      <w:pPr>
        <w:kinsoku w:val="0"/>
        <w:overflowPunct w:val="0"/>
        <w:autoSpaceDE w:val="0"/>
        <w:autoSpaceDN w:val="0"/>
        <w:adjustRightInd w:val="0"/>
        <w:spacing w:after="0" w:line="240" w:lineRule="auto"/>
        <w:rPr>
          <w:rFonts w:ascii="Times New Roman" w:hAnsi="Times New Roman" w:cs="Times New Roman"/>
          <w:b/>
          <w:bCs/>
          <w:sz w:val="26"/>
          <w:szCs w:val="26"/>
        </w:rPr>
      </w:pPr>
    </w:p>
    <w:p w14:paraId="327CE9CD" w14:textId="143EC380" w:rsidR="00CC0B64" w:rsidRPr="00CC0B64" w:rsidRDefault="00CC0B64" w:rsidP="00CC0B64">
      <w:pPr>
        <w:kinsoku w:val="0"/>
        <w:overflowPunct w:val="0"/>
        <w:autoSpaceDE w:val="0"/>
        <w:autoSpaceDN w:val="0"/>
        <w:adjustRightInd w:val="0"/>
        <w:spacing w:before="217" w:after="0" w:line="240" w:lineRule="auto"/>
        <w:ind w:left="102" w:right="584"/>
        <w:jc w:val="both"/>
        <w:outlineLvl w:val="0"/>
        <w:rPr>
          <w:rFonts w:ascii="Times New Roman" w:hAnsi="Times New Roman" w:cs="Times New Roman"/>
          <w:b/>
          <w:bCs/>
          <w:sz w:val="24"/>
          <w:szCs w:val="24"/>
        </w:rPr>
      </w:pPr>
      <w:r w:rsidRPr="00CC0B64">
        <w:rPr>
          <w:rFonts w:ascii="Times New Roman" w:hAnsi="Times New Roman" w:cs="Times New Roman"/>
          <w:b/>
          <w:bCs/>
          <w:sz w:val="24"/>
          <w:szCs w:val="24"/>
        </w:rPr>
        <w:t>PARA LA EVALUACIÓN FINAL DE LA ASIGNATURA SE TENDRÁ EN CUENTA:</w:t>
      </w:r>
    </w:p>
    <w:p w14:paraId="7D22263A" w14:textId="77777777" w:rsidR="00CC0B64" w:rsidRPr="00CC0B64" w:rsidRDefault="00CC0B64" w:rsidP="00CC0B64">
      <w:pPr>
        <w:kinsoku w:val="0"/>
        <w:overflowPunct w:val="0"/>
        <w:autoSpaceDE w:val="0"/>
        <w:autoSpaceDN w:val="0"/>
        <w:adjustRightInd w:val="0"/>
        <w:spacing w:before="120" w:after="0" w:line="240" w:lineRule="auto"/>
        <w:ind w:left="102"/>
        <w:jc w:val="both"/>
        <w:rPr>
          <w:rFonts w:ascii="Times New Roman" w:hAnsi="Times New Roman" w:cs="Times New Roman"/>
          <w:b/>
          <w:bCs/>
          <w:sz w:val="24"/>
          <w:szCs w:val="24"/>
        </w:rPr>
      </w:pPr>
      <w:r w:rsidRPr="00CC0B64">
        <w:rPr>
          <w:rFonts w:ascii="Times New Roman" w:hAnsi="Times New Roman" w:cs="Times New Roman"/>
          <w:b/>
          <w:bCs/>
          <w:sz w:val="24"/>
          <w:szCs w:val="24"/>
        </w:rPr>
        <w:t>Evaluación del Proyecto</w:t>
      </w:r>
    </w:p>
    <w:p w14:paraId="22216739" w14:textId="77777777" w:rsidR="00CC0B64" w:rsidRPr="00CC0B64" w:rsidRDefault="00CC0B64" w:rsidP="00CC0B64">
      <w:pPr>
        <w:numPr>
          <w:ilvl w:val="0"/>
          <w:numId w:val="2"/>
        </w:numPr>
        <w:tabs>
          <w:tab w:val="left" w:pos="822"/>
        </w:tabs>
        <w:kinsoku w:val="0"/>
        <w:overflowPunct w:val="0"/>
        <w:autoSpaceDE w:val="0"/>
        <w:autoSpaceDN w:val="0"/>
        <w:adjustRightInd w:val="0"/>
        <w:spacing w:before="120" w:after="0" w:line="240" w:lineRule="auto"/>
        <w:ind w:hanging="361"/>
        <w:jc w:val="both"/>
        <w:rPr>
          <w:rFonts w:ascii="Times New Roman" w:hAnsi="Times New Roman" w:cs="Times New Roman"/>
          <w:sz w:val="24"/>
          <w:szCs w:val="24"/>
        </w:rPr>
      </w:pPr>
      <w:r w:rsidRPr="00CC0B64">
        <w:rPr>
          <w:rFonts w:ascii="Times New Roman" w:hAnsi="Times New Roman" w:cs="Times New Roman"/>
          <w:sz w:val="24"/>
          <w:szCs w:val="24"/>
        </w:rPr>
        <w:t>Cumplimiento de los</w:t>
      </w:r>
      <w:r w:rsidRPr="00CC0B64">
        <w:rPr>
          <w:rFonts w:ascii="Times New Roman" w:hAnsi="Times New Roman" w:cs="Times New Roman"/>
          <w:spacing w:val="-1"/>
          <w:sz w:val="24"/>
          <w:szCs w:val="24"/>
        </w:rPr>
        <w:t xml:space="preserve"> </w:t>
      </w:r>
      <w:r w:rsidRPr="00CC0B64">
        <w:rPr>
          <w:rFonts w:ascii="Times New Roman" w:hAnsi="Times New Roman" w:cs="Times New Roman"/>
          <w:sz w:val="24"/>
          <w:szCs w:val="24"/>
        </w:rPr>
        <w:t>objetivos.</w:t>
      </w:r>
    </w:p>
    <w:p w14:paraId="7681BBC3" w14:textId="5C9A30B4" w:rsidR="00CC0B64" w:rsidRPr="00CC0B64" w:rsidRDefault="00CC0B64" w:rsidP="00CC0B64">
      <w:pPr>
        <w:numPr>
          <w:ilvl w:val="0"/>
          <w:numId w:val="2"/>
        </w:numPr>
        <w:tabs>
          <w:tab w:val="left" w:pos="822"/>
        </w:tabs>
        <w:kinsoku w:val="0"/>
        <w:overflowPunct w:val="0"/>
        <w:autoSpaceDE w:val="0"/>
        <w:autoSpaceDN w:val="0"/>
        <w:adjustRightInd w:val="0"/>
        <w:spacing w:before="119" w:after="0" w:line="240" w:lineRule="auto"/>
        <w:ind w:hanging="361"/>
        <w:jc w:val="both"/>
        <w:rPr>
          <w:rFonts w:ascii="Times New Roman" w:hAnsi="Times New Roman" w:cs="Times New Roman"/>
          <w:sz w:val="24"/>
          <w:szCs w:val="24"/>
        </w:rPr>
      </w:pPr>
      <w:r w:rsidRPr="00CC0B64">
        <w:rPr>
          <w:rFonts w:ascii="Times New Roman" w:hAnsi="Times New Roman" w:cs="Times New Roman"/>
          <w:sz w:val="24"/>
          <w:szCs w:val="24"/>
        </w:rPr>
        <w:t>Calidad del software</w:t>
      </w:r>
      <w:r w:rsidR="00A66651">
        <w:rPr>
          <w:rFonts w:ascii="Times New Roman" w:hAnsi="Times New Roman" w:cs="Times New Roman"/>
          <w:sz w:val="24"/>
          <w:szCs w:val="24"/>
        </w:rPr>
        <w:t>, l</w:t>
      </w:r>
      <w:r w:rsidRPr="00CC0B64">
        <w:rPr>
          <w:rFonts w:ascii="Times New Roman" w:hAnsi="Times New Roman" w:cs="Times New Roman"/>
          <w:sz w:val="24"/>
          <w:szCs w:val="24"/>
        </w:rPr>
        <w:t>o cual se constatará en la revisión</w:t>
      </w:r>
      <w:r w:rsidRPr="00CC0B64">
        <w:rPr>
          <w:rFonts w:ascii="Times New Roman" w:hAnsi="Times New Roman" w:cs="Times New Roman"/>
          <w:spacing w:val="4"/>
          <w:sz w:val="24"/>
          <w:szCs w:val="24"/>
        </w:rPr>
        <w:t xml:space="preserve"> </w:t>
      </w:r>
      <w:r w:rsidRPr="00CC0B64">
        <w:rPr>
          <w:rFonts w:ascii="Times New Roman" w:hAnsi="Times New Roman" w:cs="Times New Roman"/>
          <w:sz w:val="24"/>
          <w:szCs w:val="24"/>
        </w:rPr>
        <w:t>final.</w:t>
      </w:r>
    </w:p>
    <w:p w14:paraId="6A0D21AC" w14:textId="77777777" w:rsidR="00CC0B64" w:rsidRPr="00CC0B64" w:rsidRDefault="00CC0B64" w:rsidP="00CC0B64">
      <w:pPr>
        <w:numPr>
          <w:ilvl w:val="0"/>
          <w:numId w:val="2"/>
        </w:numPr>
        <w:tabs>
          <w:tab w:val="left" w:pos="822"/>
        </w:tabs>
        <w:kinsoku w:val="0"/>
        <w:overflowPunct w:val="0"/>
        <w:autoSpaceDE w:val="0"/>
        <w:autoSpaceDN w:val="0"/>
        <w:adjustRightInd w:val="0"/>
        <w:spacing w:before="121" w:after="0" w:line="240" w:lineRule="auto"/>
        <w:ind w:left="821" w:right="576"/>
        <w:jc w:val="both"/>
        <w:rPr>
          <w:rFonts w:ascii="Times New Roman" w:hAnsi="Times New Roman" w:cs="Times New Roman"/>
          <w:sz w:val="24"/>
          <w:szCs w:val="24"/>
        </w:rPr>
      </w:pPr>
      <w:r w:rsidRPr="00CC0B64">
        <w:rPr>
          <w:rFonts w:ascii="Times New Roman" w:hAnsi="Times New Roman" w:cs="Times New Roman"/>
          <w:sz w:val="24"/>
          <w:szCs w:val="24"/>
        </w:rPr>
        <w:t>Entrega en tiempo y con la calidad requerida de TODA la documentación solicitada durante el curso, en especial el manual de usuario y el informe</w:t>
      </w:r>
      <w:r w:rsidRPr="00CC0B64">
        <w:rPr>
          <w:rFonts w:ascii="Times New Roman" w:hAnsi="Times New Roman" w:cs="Times New Roman"/>
          <w:spacing w:val="49"/>
          <w:sz w:val="24"/>
          <w:szCs w:val="24"/>
        </w:rPr>
        <w:t xml:space="preserve"> </w:t>
      </w:r>
      <w:r w:rsidRPr="00CC0B64">
        <w:rPr>
          <w:rFonts w:ascii="Times New Roman" w:hAnsi="Times New Roman" w:cs="Times New Roman"/>
          <w:sz w:val="24"/>
          <w:szCs w:val="24"/>
        </w:rPr>
        <w:t>técnico.</w:t>
      </w:r>
    </w:p>
    <w:p w14:paraId="14D1AAD0" w14:textId="1D5CC186" w:rsidR="00CC0B64" w:rsidRPr="00CC0B64" w:rsidRDefault="00CC0B64" w:rsidP="00CC0B64">
      <w:pPr>
        <w:numPr>
          <w:ilvl w:val="0"/>
          <w:numId w:val="2"/>
        </w:numPr>
        <w:tabs>
          <w:tab w:val="left" w:pos="822"/>
        </w:tabs>
        <w:kinsoku w:val="0"/>
        <w:overflowPunct w:val="0"/>
        <w:autoSpaceDE w:val="0"/>
        <w:autoSpaceDN w:val="0"/>
        <w:adjustRightInd w:val="0"/>
        <w:spacing w:before="119" w:after="0" w:line="240" w:lineRule="auto"/>
        <w:ind w:hanging="361"/>
        <w:jc w:val="both"/>
        <w:rPr>
          <w:rFonts w:ascii="Times New Roman" w:hAnsi="Times New Roman" w:cs="Times New Roman"/>
          <w:sz w:val="24"/>
          <w:szCs w:val="24"/>
        </w:rPr>
      </w:pPr>
      <w:r w:rsidRPr="00CC0B64">
        <w:rPr>
          <w:rFonts w:ascii="Times New Roman" w:hAnsi="Times New Roman" w:cs="Times New Roman"/>
          <w:sz w:val="24"/>
          <w:szCs w:val="24"/>
        </w:rPr>
        <w:t>Ortografía en interfaz del software y toda la</w:t>
      </w:r>
      <w:r w:rsidRPr="00CC0B64">
        <w:rPr>
          <w:rFonts w:ascii="Times New Roman" w:hAnsi="Times New Roman" w:cs="Times New Roman"/>
          <w:spacing w:val="-1"/>
          <w:sz w:val="24"/>
          <w:szCs w:val="24"/>
        </w:rPr>
        <w:t xml:space="preserve"> </w:t>
      </w:r>
      <w:r w:rsidRPr="00CC0B64">
        <w:rPr>
          <w:rFonts w:ascii="Times New Roman" w:hAnsi="Times New Roman" w:cs="Times New Roman"/>
          <w:sz w:val="24"/>
          <w:szCs w:val="24"/>
        </w:rPr>
        <w:t>docum</w:t>
      </w:r>
      <w:bookmarkStart w:id="2" w:name="_GoBack"/>
      <w:bookmarkEnd w:id="2"/>
      <w:r w:rsidRPr="00CC0B64">
        <w:rPr>
          <w:rFonts w:ascii="Times New Roman" w:hAnsi="Times New Roman" w:cs="Times New Roman"/>
          <w:sz w:val="24"/>
          <w:szCs w:val="24"/>
        </w:rPr>
        <w:t>entación.</w:t>
      </w:r>
    </w:p>
    <w:p w14:paraId="4A92B38C" w14:textId="3847A381" w:rsidR="00CC0B64" w:rsidRPr="00CC0B64" w:rsidRDefault="00CC0B64" w:rsidP="00CC0B64">
      <w:pPr>
        <w:numPr>
          <w:ilvl w:val="0"/>
          <w:numId w:val="2"/>
        </w:numPr>
        <w:tabs>
          <w:tab w:val="left" w:pos="822"/>
        </w:tabs>
        <w:kinsoku w:val="0"/>
        <w:overflowPunct w:val="0"/>
        <w:autoSpaceDE w:val="0"/>
        <w:autoSpaceDN w:val="0"/>
        <w:adjustRightInd w:val="0"/>
        <w:spacing w:before="119" w:after="0" w:line="240" w:lineRule="auto"/>
        <w:ind w:left="821" w:right="584"/>
        <w:jc w:val="both"/>
        <w:rPr>
          <w:rFonts w:ascii="Times New Roman" w:hAnsi="Times New Roman" w:cs="Times New Roman"/>
          <w:sz w:val="24"/>
          <w:szCs w:val="24"/>
        </w:rPr>
      </w:pPr>
      <w:r w:rsidRPr="00CC0B64">
        <w:rPr>
          <w:rFonts w:ascii="Times New Roman" w:hAnsi="Times New Roman" w:cs="Times New Roman"/>
          <w:sz w:val="24"/>
          <w:szCs w:val="24"/>
        </w:rPr>
        <w:t>Calidad</w:t>
      </w:r>
      <w:r w:rsidRPr="00CC0B64">
        <w:rPr>
          <w:rFonts w:ascii="Times New Roman" w:hAnsi="Times New Roman" w:cs="Times New Roman"/>
          <w:spacing w:val="11"/>
          <w:sz w:val="24"/>
          <w:szCs w:val="24"/>
        </w:rPr>
        <w:t xml:space="preserve"> </w:t>
      </w:r>
      <w:r w:rsidRPr="00CC0B64">
        <w:rPr>
          <w:rFonts w:ascii="Times New Roman" w:hAnsi="Times New Roman" w:cs="Times New Roman"/>
          <w:sz w:val="24"/>
          <w:szCs w:val="24"/>
        </w:rPr>
        <w:t>de</w:t>
      </w:r>
      <w:r w:rsidRPr="00CC0B64">
        <w:rPr>
          <w:rFonts w:ascii="Times New Roman" w:hAnsi="Times New Roman" w:cs="Times New Roman"/>
          <w:spacing w:val="10"/>
          <w:sz w:val="24"/>
          <w:szCs w:val="24"/>
        </w:rPr>
        <w:t xml:space="preserve"> </w:t>
      </w:r>
      <w:r w:rsidRPr="00CC0B64">
        <w:rPr>
          <w:rFonts w:ascii="Times New Roman" w:hAnsi="Times New Roman" w:cs="Times New Roman"/>
          <w:sz w:val="24"/>
          <w:szCs w:val="24"/>
        </w:rPr>
        <w:t>la</w:t>
      </w:r>
      <w:r w:rsidRPr="00CC0B64">
        <w:rPr>
          <w:rFonts w:ascii="Times New Roman" w:hAnsi="Times New Roman" w:cs="Times New Roman"/>
          <w:spacing w:val="11"/>
          <w:sz w:val="24"/>
          <w:szCs w:val="24"/>
        </w:rPr>
        <w:t xml:space="preserve"> </w:t>
      </w:r>
      <w:r w:rsidRPr="00CC0B64">
        <w:rPr>
          <w:rFonts w:ascii="Times New Roman" w:hAnsi="Times New Roman" w:cs="Times New Roman"/>
          <w:sz w:val="24"/>
          <w:szCs w:val="24"/>
        </w:rPr>
        <w:t>presentación</w:t>
      </w:r>
      <w:r w:rsidRPr="00CC0B64">
        <w:rPr>
          <w:rFonts w:ascii="Times New Roman" w:hAnsi="Times New Roman" w:cs="Times New Roman"/>
          <w:spacing w:val="11"/>
          <w:sz w:val="24"/>
          <w:szCs w:val="24"/>
        </w:rPr>
        <w:t xml:space="preserve"> </w:t>
      </w:r>
      <w:r w:rsidRPr="00CC0B64">
        <w:rPr>
          <w:rFonts w:ascii="Times New Roman" w:hAnsi="Times New Roman" w:cs="Times New Roman"/>
          <w:sz w:val="24"/>
          <w:szCs w:val="24"/>
        </w:rPr>
        <w:t>de</w:t>
      </w:r>
      <w:r w:rsidRPr="00CC0B64">
        <w:rPr>
          <w:rFonts w:ascii="Times New Roman" w:hAnsi="Times New Roman" w:cs="Times New Roman"/>
          <w:spacing w:val="9"/>
          <w:sz w:val="24"/>
          <w:szCs w:val="24"/>
        </w:rPr>
        <w:t xml:space="preserve"> </w:t>
      </w:r>
      <w:r w:rsidRPr="00CC0B64">
        <w:rPr>
          <w:rFonts w:ascii="Times New Roman" w:hAnsi="Times New Roman" w:cs="Times New Roman"/>
          <w:sz w:val="24"/>
          <w:szCs w:val="24"/>
        </w:rPr>
        <w:t>los</w:t>
      </w:r>
      <w:r w:rsidRPr="00CC0B64">
        <w:rPr>
          <w:rFonts w:ascii="Times New Roman" w:hAnsi="Times New Roman" w:cs="Times New Roman"/>
          <w:spacing w:val="12"/>
          <w:sz w:val="24"/>
          <w:szCs w:val="24"/>
        </w:rPr>
        <w:t xml:space="preserve"> </w:t>
      </w:r>
      <w:r w:rsidRPr="00CC0B64">
        <w:rPr>
          <w:rFonts w:ascii="Times New Roman" w:hAnsi="Times New Roman" w:cs="Times New Roman"/>
          <w:sz w:val="24"/>
          <w:szCs w:val="24"/>
        </w:rPr>
        <w:t>resultados</w:t>
      </w:r>
      <w:r w:rsidR="003343A2">
        <w:rPr>
          <w:rFonts w:ascii="Times New Roman" w:hAnsi="Times New Roman" w:cs="Times New Roman"/>
          <w:spacing w:val="12"/>
          <w:sz w:val="24"/>
          <w:szCs w:val="24"/>
        </w:rPr>
        <w:t>.</w:t>
      </w:r>
    </w:p>
    <w:p w14:paraId="724118BE" w14:textId="77777777" w:rsidR="006C1741" w:rsidRDefault="00CC0B64" w:rsidP="006C1741">
      <w:pPr>
        <w:numPr>
          <w:ilvl w:val="0"/>
          <w:numId w:val="2"/>
        </w:numPr>
        <w:tabs>
          <w:tab w:val="left" w:pos="822"/>
        </w:tabs>
        <w:kinsoku w:val="0"/>
        <w:overflowPunct w:val="0"/>
        <w:autoSpaceDE w:val="0"/>
        <w:autoSpaceDN w:val="0"/>
        <w:adjustRightInd w:val="0"/>
        <w:spacing w:before="118" w:after="0" w:line="240" w:lineRule="auto"/>
        <w:ind w:left="821" w:right="579"/>
        <w:jc w:val="both"/>
        <w:rPr>
          <w:rFonts w:ascii="Times New Roman" w:hAnsi="Times New Roman" w:cs="Times New Roman"/>
          <w:sz w:val="24"/>
          <w:szCs w:val="24"/>
        </w:rPr>
      </w:pPr>
      <w:r w:rsidRPr="00CC0B64">
        <w:rPr>
          <w:rFonts w:ascii="Times New Roman" w:hAnsi="Times New Roman" w:cs="Times New Roman"/>
          <w:sz w:val="24"/>
          <w:szCs w:val="24"/>
        </w:rPr>
        <w:t>Creatividad en el diseño e implementación de las soluciones. Se tendrán en cuenta funcionalidades novedosas y propuestas que enriquezcan los</w:t>
      </w:r>
      <w:r w:rsidRPr="00CC0B64">
        <w:rPr>
          <w:rFonts w:ascii="Times New Roman" w:hAnsi="Times New Roman" w:cs="Times New Roman"/>
          <w:spacing w:val="-9"/>
          <w:sz w:val="24"/>
          <w:szCs w:val="24"/>
        </w:rPr>
        <w:t xml:space="preserve"> </w:t>
      </w:r>
      <w:r w:rsidRPr="00CC0B64">
        <w:rPr>
          <w:rFonts w:ascii="Times New Roman" w:hAnsi="Times New Roman" w:cs="Times New Roman"/>
          <w:sz w:val="24"/>
          <w:szCs w:val="24"/>
        </w:rPr>
        <w:t>requerimientos planteados.</w:t>
      </w:r>
    </w:p>
    <w:p w14:paraId="599D273C" w14:textId="4AB3E410" w:rsidR="00A66651" w:rsidRPr="00CC0B64" w:rsidRDefault="003343A2" w:rsidP="006C1741">
      <w:pPr>
        <w:tabs>
          <w:tab w:val="left" w:pos="822"/>
        </w:tabs>
        <w:kinsoku w:val="0"/>
        <w:overflowPunct w:val="0"/>
        <w:autoSpaceDE w:val="0"/>
        <w:autoSpaceDN w:val="0"/>
        <w:adjustRightInd w:val="0"/>
        <w:spacing w:before="118" w:after="0" w:line="240" w:lineRule="auto"/>
        <w:ind w:left="821" w:right="579"/>
        <w:jc w:val="both"/>
        <w:rPr>
          <w:rFonts w:ascii="Times New Roman" w:hAnsi="Times New Roman" w:cs="Times New Roman"/>
          <w:sz w:val="24"/>
          <w:szCs w:val="24"/>
        </w:rPr>
      </w:pPr>
      <w:r w:rsidRPr="00CC0B64">
        <w:rPr>
          <w:rFonts w:ascii="Times New Roman" w:hAnsi="Times New Roman" w:cs="Times New Roman"/>
          <w:sz w:val="24"/>
          <w:szCs w:val="24"/>
        </w:rPr>
        <w:t xml:space="preserve"> </w:t>
      </w:r>
    </w:p>
    <w:p w14:paraId="7C449A00" w14:textId="77777777" w:rsidR="00CC0B64" w:rsidRPr="00CC0B64" w:rsidRDefault="00CC0B64" w:rsidP="00CC0B64">
      <w:pPr>
        <w:kinsoku w:val="0"/>
        <w:overflowPunct w:val="0"/>
        <w:autoSpaceDE w:val="0"/>
        <w:autoSpaceDN w:val="0"/>
        <w:adjustRightInd w:val="0"/>
        <w:spacing w:after="0" w:line="291" w:lineRule="exact"/>
        <w:ind w:left="39"/>
        <w:rPr>
          <w:rFonts w:ascii="Times New Roman" w:hAnsi="Times New Roman" w:cs="Times New Roman"/>
          <w:b/>
          <w:bCs/>
          <w:sz w:val="28"/>
          <w:szCs w:val="28"/>
        </w:rPr>
      </w:pPr>
      <w:r w:rsidRPr="00CC0B64">
        <w:rPr>
          <w:rFonts w:ascii="Times New Roman" w:hAnsi="Times New Roman" w:cs="Times New Roman"/>
          <w:b/>
          <w:bCs/>
          <w:sz w:val="28"/>
          <w:szCs w:val="28"/>
        </w:rPr>
        <w:t>Bibliografía</w:t>
      </w:r>
    </w:p>
    <w:p w14:paraId="5E243907" w14:textId="34341F36" w:rsidR="00A66651" w:rsidRPr="00A66651" w:rsidRDefault="00A66651" w:rsidP="00A66651">
      <w:pPr>
        <w:pStyle w:val="Prrafodelista"/>
        <w:numPr>
          <w:ilvl w:val="0"/>
          <w:numId w:val="12"/>
        </w:numPr>
        <w:kinsoku w:val="0"/>
        <w:overflowPunct w:val="0"/>
        <w:ind w:right="580"/>
        <w:jc w:val="both"/>
      </w:pPr>
      <w:r w:rsidRPr="00A66651">
        <w:t>García Hernández, L.; Montes de Oca Richardson, M. Sistemas de Bases de Datos: Modelación y Diseño. Editorial Félix Varela</w:t>
      </w:r>
      <w:r w:rsidR="0052124A">
        <w:t>. Cuba,</w:t>
      </w:r>
      <w:r w:rsidRPr="00A66651">
        <w:t xml:space="preserve"> 2005</w:t>
      </w:r>
    </w:p>
    <w:p w14:paraId="7A344872" w14:textId="12314254" w:rsidR="00CC0B64" w:rsidRPr="00A66651" w:rsidRDefault="00A66651" w:rsidP="00A66651">
      <w:pPr>
        <w:pStyle w:val="Prrafodelista"/>
        <w:numPr>
          <w:ilvl w:val="0"/>
          <w:numId w:val="12"/>
        </w:numPr>
        <w:kinsoku w:val="0"/>
        <w:overflowPunct w:val="0"/>
        <w:ind w:right="580"/>
        <w:jc w:val="both"/>
        <w:rPr>
          <w:lang w:val="en-US"/>
        </w:rPr>
      </w:pPr>
      <w:r w:rsidRPr="00A66651">
        <w:rPr>
          <w:lang w:val="en-US"/>
        </w:rPr>
        <w:lastRenderedPageBreak/>
        <w:t xml:space="preserve">Date C. J. Introduction </w:t>
      </w:r>
      <w:r>
        <w:rPr>
          <w:lang w:val="en-US"/>
        </w:rPr>
        <w:t>t</w:t>
      </w:r>
      <w:r w:rsidRPr="00A66651">
        <w:rPr>
          <w:lang w:val="en-US"/>
        </w:rPr>
        <w:t>o Database Systems. 7a. Edi</w:t>
      </w:r>
      <w:r>
        <w:rPr>
          <w:lang w:val="en-US"/>
        </w:rPr>
        <w:t>t</w:t>
      </w:r>
      <w:r w:rsidRPr="00A66651">
        <w:rPr>
          <w:lang w:val="en-US"/>
        </w:rPr>
        <w:t>i</w:t>
      </w:r>
      <w:r>
        <w:rPr>
          <w:lang w:val="en-US"/>
        </w:rPr>
        <w:t>o</w:t>
      </w:r>
      <w:r w:rsidRPr="00A66651">
        <w:rPr>
          <w:lang w:val="en-US"/>
        </w:rPr>
        <w:t>n. Addison Wesley</w:t>
      </w:r>
      <w:r w:rsidR="0052124A">
        <w:rPr>
          <w:lang w:val="en-US"/>
        </w:rPr>
        <w:t>.</w:t>
      </w:r>
      <w:r w:rsidRPr="00A66651">
        <w:rPr>
          <w:lang w:val="en-US"/>
        </w:rPr>
        <w:t xml:space="preserve"> </w:t>
      </w:r>
      <w:r w:rsidR="0052124A">
        <w:rPr>
          <w:lang w:val="en-US"/>
        </w:rPr>
        <w:t xml:space="preserve">EUA, </w:t>
      </w:r>
      <w:r w:rsidRPr="00A66651">
        <w:rPr>
          <w:lang w:val="en-US"/>
        </w:rPr>
        <w:t>2000.</w:t>
      </w:r>
    </w:p>
    <w:p w14:paraId="42CC312E" w14:textId="7B775BD0" w:rsidR="00CC0B64" w:rsidRPr="00A66651" w:rsidRDefault="00A66651" w:rsidP="00A66651">
      <w:pPr>
        <w:pStyle w:val="Prrafodelista"/>
        <w:numPr>
          <w:ilvl w:val="0"/>
          <w:numId w:val="12"/>
        </w:numPr>
        <w:kinsoku w:val="0"/>
        <w:overflowPunct w:val="0"/>
        <w:ind w:right="580"/>
        <w:jc w:val="both"/>
        <w:rPr>
          <w:lang w:val="en-US"/>
        </w:rPr>
      </w:pPr>
      <w:r w:rsidRPr="00A66651">
        <w:rPr>
          <w:lang w:val="en-US"/>
        </w:rPr>
        <w:t xml:space="preserve">Hansen, G. W.; Hansen J. V. Database Management </w:t>
      </w:r>
      <w:r>
        <w:rPr>
          <w:lang w:val="en-US"/>
        </w:rPr>
        <w:t>a</w:t>
      </w:r>
      <w:r w:rsidRPr="00A66651">
        <w:rPr>
          <w:lang w:val="en-US"/>
        </w:rPr>
        <w:t>nd Design. 2a. Edi</w:t>
      </w:r>
      <w:r>
        <w:rPr>
          <w:lang w:val="en-US"/>
        </w:rPr>
        <w:t>tio</w:t>
      </w:r>
      <w:r w:rsidRPr="00A66651">
        <w:rPr>
          <w:lang w:val="en-US"/>
        </w:rPr>
        <w:t>n.</w:t>
      </w:r>
      <w:r>
        <w:rPr>
          <w:lang w:val="en-US"/>
        </w:rPr>
        <w:t xml:space="preserve"> Prentice Hall</w:t>
      </w:r>
      <w:r w:rsidR="0052124A">
        <w:rPr>
          <w:lang w:val="en-US"/>
        </w:rPr>
        <w:t>.</w:t>
      </w:r>
      <w:r>
        <w:rPr>
          <w:lang w:val="en-US"/>
        </w:rPr>
        <w:t xml:space="preserve"> </w:t>
      </w:r>
      <w:proofErr w:type="spellStart"/>
      <w:r w:rsidR="0052124A">
        <w:rPr>
          <w:lang w:val="en-US"/>
        </w:rPr>
        <w:t>Reino</w:t>
      </w:r>
      <w:proofErr w:type="spellEnd"/>
      <w:r w:rsidR="0052124A">
        <w:rPr>
          <w:lang w:val="en-US"/>
        </w:rPr>
        <w:t xml:space="preserve"> </w:t>
      </w:r>
      <w:proofErr w:type="spellStart"/>
      <w:r w:rsidR="0052124A">
        <w:rPr>
          <w:lang w:val="en-US"/>
        </w:rPr>
        <w:t>Unido</w:t>
      </w:r>
      <w:proofErr w:type="spellEnd"/>
      <w:r w:rsidR="0052124A">
        <w:rPr>
          <w:lang w:val="en-US"/>
        </w:rPr>
        <w:t xml:space="preserve">, </w:t>
      </w:r>
      <w:r>
        <w:rPr>
          <w:lang w:val="en-US"/>
        </w:rPr>
        <w:t>1998</w:t>
      </w:r>
      <w:r w:rsidR="0052124A">
        <w:rPr>
          <w:lang w:val="en-US"/>
        </w:rPr>
        <w:t>.</w:t>
      </w:r>
    </w:p>
    <w:p w14:paraId="305247EB" w14:textId="0509A5A4" w:rsidR="00CC0B64" w:rsidRPr="00A66651" w:rsidRDefault="00CC0B64" w:rsidP="00A66651">
      <w:pPr>
        <w:pStyle w:val="Prrafodelista"/>
        <w:numPr>
          <w:ilvl w:val="0"/>
          <w:numId w:val="12"/>
        </w:numPr>
        <w:kinsoku w:val="0"/>
        <w:overflowPunct w:val="0"/>
        <w:ind w:right="580"/>
        <w:jc w:val="both"/>
      </w:pPr>
      <w:r w:rsidRPr="00A66651">
        <w:t>Conferencias y otros materiales de interés</w:t>
      </w:r>
      <w:r w:rsidR="00A66651" w:rsidRPr="00A66651">
        <w:t>.</w:t>
      </w:r>
    </w:p>
    <w:sectPr w:rsidR="00CC0B64" w:rsidRPr="00A66651" w:rsidSect="00CD07A4">
      <w:type w:val="continuous"/>
      <w:pgSz w:w="11910" w:h="16840"/>
      <w:pgMar w:top="1440" w:right="1120" w:bottom="280" w:left="16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822" w:hanging="360"/>
      </w:pPr>
      <w:rPr>
        <w:rFonts w:ascii="Times New Roman" w:hAnsi="Times New Roman" w:cs="Times New Roman"/>
        <w:b w:val="0"/>
        <w:bCs w:val="0"/>
        <w:w w:val="100"/>
        <w:sz w:val="24"/>
        <w:szCs w:val="24"/>
      </w:rPr>
    </w:lvl>
    <w:lvl w:ilvl="1">
      <w:numFmt w:val="bullet"/>
      <w:lvlText w:val="•"/>
      <w:lvlJc w:val="left"/>
      <w:pPr>
        <w:ind w:left="1656" w:hanging="360"/>
      </w:pPr>
    </w:lvl>
    <w:lvl w:ilvl="2">
      <w:numFmt w:val="bullet"/>
      <w:lvlText w:val="•"/>
      <w:lvlJc w:val="left"/>
      <w:pPr>
        <w:ind w:left="2493" w:hanging="360"/>
      </w:pPr>
    </w:lvl>
    <w:lvl w:ilvl="3">
      <w:numFmt w:val="bullet"/>
      <w:lvlText w:val="•"/>
      <w:lvlJc w:val="left"/>
      <w:pPr>
        <w:ind w:left="3329" w:hanging="360"/>
      </w:pPr>
    </w:lvl>
    <w:lvl w:ilvl="4">
      <w:numFmt w:val="bullet"/>
      <w:lvlText w:val="•"/>
      <w:lvlJc w:val="left"/>
      <w:pPr>
        <w:ind w:left="4166" w:hanging="360"/>
      </w:pPr>
    </w:lvl>
    <w:lvl w:ilvl="5">
      <w:numFmt w:val="bullet"/>
      <w:lvlText w:val="•"/>
      <w:lvlJc w:val="left"/>
      <w:pPr>
        <w:ind w:left="5003" w:hanging="360"/>
      </w:pPr>
    </w:lvl>
    <w:lvl w:ilvl="6">
      <w:numFmt w:val="bullet"/>
      <w:lvlText w:val="•"/>
      <w:lvlJc w:val="left"/>
      <w:pPr>
        <w:ind w:left="5839" w:hanging="360"/>
      </w:pPr>
    </w:lvl>
    <w:lvl w:ilvl="7">
      <w:numFmt w:val="bullet"/>
      <w:lvlText w:val="•"/>
      <w:lvlJc w:val="left"/>
      <w:pPr>
        <w:ind w:left="6676" w:hanging="360"/>
      </w:pPr>
    </w:lvl>
    <w:lvl w:ilvl="8">
      <w:numFmt w:val="bullet"/>
      <w:lvlText w:val="•"/>
      <w:lvlJc w:val="left"/>
      <w:pPr>
        <w:ind w:left="7513" w:hanging="360"/>
      </w:pPr>
    </w:lvl>
  </w:abstractNum>
  <w:abstractNum w:abstractNumId="1" w15:restartNumberingAfterBreak="0">
    <w:nsid w:val="00000403"/>
    <w:multiLevelType w:val="multilevel"/>
    <w:tmpl w:val="00000886"/>
    <w:lvl w:ilvl="0">
      <w:start w:val="1"/>
      <w:numFmt w:val="decimal"/>
      <w:lvlText w:val="%1."/>
      <w:lvlJc w:val="left"/>
      <w:pPr>
        <w:ind w:left="822" w:hanging="360"/>
      </w:pPr>
      <w:rPr>
        <w:rFonts w:ascii="Times New Roman" w:hAnsi="Times New Roman" w:cs="Times New Roman"/>
        <w:b w:val="0"/>
        <w:bCs w:val="0"/>
        <w:w w:val="100"/>
        <w:sz w:val="24"/>
        <w:szCs w:val="24"/>
      </w:rPr>
    </w:lvl>
    <w:lvl w:ilvl="1">
      <w:numFmt w:val="bullet"/>
      <w:lvlText w:val="•"/>
      <w:lvlJc w:val="left"/>
      <w:pPr>
        <w:ind w:left="1656" w:hanging="360"/>
      </w:pPr>
    </w:lvl>
    <w:lvl w:ilvl="2">
      <w:numFmt w:val="bullet"/>
      <w:lvlText w:val="•"/>
      <w:lvlJc w:val="left"/>
      <w:pPr>
        <w:ind w:left="2493" w:hanging="360"/>
      </w:pPr>
    </w:lvl>
    <w:lvl w:ilvl="3">
      <w:numFmt w:val="bullet"/>
      <w:lvlText w:val="•"/>
      <w:lvlJc w:val="left"/>
      <w:pPr>
        <w:ind w:left="3329" w:hanging="360"/>
      </w:pPr>
    </w:lvl>
    <w:lvl w:ilvl="4">
      <w:numFmt w:val="bullet"/>
      <w:lvlText w:val="•"/>
      <w:lvlJc w:val="left"/>
      <w:pPr>
        <w:ind w:left="4166" w:hanging="360"/>
      </w:pPr>
    </w:lvl>
    <w:lvl w:ilvl="5">
      <w:numFmt w:val="bullet"/>
      <w:lvlText w:val="•"/>
      <w:lvlJc w:val="left"/>
      <w:pPr>
        <w:ind w:left="5003" w:hanging="360"/>
      </w:pPr>
    </w:lvl>
    <w:lvl w:ilvl="6">
      <w:numFmt w:val="bullet"/>
      <w:lvlText w:val="•"/>
      <w:lvlJc w:val="left"/>
      <w:pPr>
        <w:ind w:left="5839" w:hanging="360"/>
      </w:pPr>
    </w:lvl>
    <w:lvl w:ilvl="7">
      <w:numFmt w:val="bullet"/>
      <w:lvlText w:val="•"/>
      <w:lvlJc w:val="left"/>
      <w:pPr>
        <w:ind w:left="6676" w:hanging="360"/>
      </w:pPr>
    </w:lvl>
    <w:lvl w:ilvl="8">
      <w:numFmt w:val="bullet"/>
      <w:lvlText w:val="•"/>
      <w:lvlJc w:val="left"/>
      <w:pPr>
        <w:ind w:left="7513" w:hanging="360"/>
      </w:pPr>
    </w:lvl>
  </w:abstractNum>
  <w:abstractNum w:abstractNumId="2" w15:restartNumberingAfterBreak="0">
    <w:nsid w:val="00000404"/>
    <w:multiLevelType w:val="multilevel"/>
    <w:tmpl w:val="00000887"/>
    <w:lvl w:ilvl="0">
      <w:start w:val="3"/>
      <w:numFmt w:val="decimal"/>
      <w:lvlText w:val="%1."/>
      <w:lvlJc w:val="left"/>
      <w:pPr>
        <w:ind w:left="822" w:hanging="360"/>
      </w:pPr>
      <w:rPr>
        <w:rFonts w:ascii="Times New Roman" w:hAnsi="Times New Roman" w:cs="Times New Roman"/>
        <w:b w:val="0"/>
        <w:bCs w:val="0"/>
        <w:w w:val="100"/>
        <w:sz w:val="24"/>
        <w:szCs w:val="24"/>
      </w:rPr>
    </w:lvl>
    <w:lvl w:ilvl="1">
      <w:numFmt w:val="bullet"/>
      <w:lvlText w:val="•"/>
      <w:lvlJc w:val="left"/>
      <w:pPr>
        <w:ind w:left="1656" w:hanging="360"/>
      </w:pPr>
    </w:lvl>
    <w:lvl w:ilvl="2">
      <w:numFmt w:val="bullet"/>
      <w:lvlText w:val="•"/>
      <w:lvlJc w:val="left"/>
      <w:pPr>
        <w:ind w:left="2493" w:hanging="360"/>
      </w:pPr>
    </w:lvl>
    <w:lvl w:ilvl="3">
      <w:numFmt w:val="bullet"/>
      <w:lvlText w:val="•"/>
      <w:lvlJc w:val="left"/>
      <w:pPr>
        <w:ind w:left="3329" w:hanging="360"/>
      </w:pPr>
    </w:lvl>
    <w:lvl w:ilvl="4">
      <w:numFmt w:val="bullet"/>
      <w:lvlText w:val="•"/>
      <w:lvlJc w:val="left"/>
      <w:pPr>
        <w:ind w:left="4166" w:hanging="360"/>
      </w:pPr>
    </w:lvl>
    <w:lvl w:ilvl="5">
      <w:numFmt w:val="bullet"/>
      <w:lvlText w:val="•"/>
      <w:lvlJc w:val="left"/>
      <w:pPr>
        <w:ind w:left="5003" w:hanging="360"/>
      </w:pPr>
    </w:lvl>
    <w:lvl w:ilvl="6">
      <w:numFmt w:val="bullet"/>
      <w:lvlText w:val="•"/>
      <w:lvlJc w:val="left"/>
      <w:pPr>
        <w:ind w:left="5839" w:hanging="360"/>
      </w:pPr>
    </w:lvl>
    <w:lvl w:ilvl="7">
      <w:numFmt w:val="bullet"/>
      <w:lvlText w:val="•"/>
      <w:lvlJc w:val="left"/>
      <w:pPr>
        <w:ind w:left="6676" w:hanging="360"/>
      </w:pPr>
    </w:lvl>
    <w:lvl w:ilvl="8">
      <w:numFmt w:val="bullet"/>
      <w:lvlText w:val="•"/>
      <w:lvlJc w:val="left"/>
      <w:pPr>
        <w:ind w:left="7513" w:hanging="360"/>
      </w:pPr>
    </w:lvl>
  </w:abstractNum>
  <w:abstractNum w:abstractNumId="3" w15:restartNumberingAfterBreak="0">
    <w:nsid w:val="00000405"/>
    <w:multiLevelType w:val="multilevel"/>
    <w:tmpl w:val="00000888"/>
    <w:lvl w:ilvl="0">
      <w:start w:val="1"/>
      <w:numFmt w:val="decimal"/>
      <w:lvlText w:val="%1."/>
      <w:lvlJc w:val="left"/>
      <w:pPr>
        <w:ind w:left="822" w:hanging="360"/>
      </w:pPr>
      <w:rPr>
        <w:rFonts w:ascii="Times New Roman" w:hAnsi="Times New Roman" w:cs="Times New Roman"/>
        <w:b w:val="0"/>
        <w:bCs w:val="0"/>
        <w:w w:val="100"/>
        <w:sz w:val="24"/>
        <w:szCs w:val="24"/>
      </w:rPr>
    </w:lvl>
    <w:lvl w:ilvl="1">
      <w:numFmt w:val="bullet"/>
      <w:lvlText w:val="•"/>
      <w:lvlJc w:val="left"/>
      <w:pPr>
        <w:ind w:left="1656" w:hanging="360"/>
      </w:pPr>
    </w:lvl>
    <w:lvl w:ilvl="2">
      <w:numFmt w:val="bullet"/>
      <w:lvlText w:val="•"/>
      <w:lvlJc w:val="left"/>
      <w:pPr>
        <w:ind w:left="2493" w:hanging="360"/>
      </w:pPr>
    </w:lvl>
    <w:lvl w:ilvl="3">
      <w:numFmt w:val="bullet"/>
      <w:lvlText w:val="•"/>
      <w:lvlJc w:val="left"/>
      <w:pPr>
        <w:ind w:left="3329" w:hanging="360"/>
      </w:pPr>
    </w:lvl>
    <w:lvl w:ilvl="4">
      <w:numFmt w:val="bullet"/>
      <w:lvlText w:val="•"/>
      <w:lvlJc w:val="left"/>
      <w:pPr>
        <w:ind w:left="4166" w:hanging="360"/>
      </w:pPr>
    </w:lvl>
    <w:lvl w:ilvl="5">
      <w:numFmt w:val="bullet"/>
      <w:lvlText w:val="•"/>
      <w:lvlJc w:val="left"/>
      <w:pPr>
        <w:ind w:left="5003" w:hanging="360"/>
      </w:pPr>
    </w:lvl>
    <w:lvl w:ilvl="6">
      <w:numFmt w:val="bullet"/>
      <w:lvlText w:val="•"/>
      <w:lvlJc w:val="left"/>
      <w:pPr>
        <w:ind w:left="5839" w:hanging="360"/>
      </w:pPr>
    </w:lvl>
    <w:lvl w:ilvl="7">
      <w:numFmt w:val="bullet"/>
      <w:lvlText w:val="•"/>
      <w:lvlJc w:val="left"/>
      <w:pPr>
        <w:ind w:left="6676" w:hanging="360"/>
      </w:pPr>
    </w:lvl>
    <w:lvl w:ilvl="8">
      <w:numFmt w:val="bullet"/>
      <w:lvlText w:val="•"/>
      <w:lvlJc w:val="left"/>
      <w:pPr>
        <w:ind w:left="7513" w:hanging="360"/>
      </w:pPr>
    </w:lvl>
  </w:abstractNum>
  <w:abstractNum w:abstractNumId="4" w15:restartNumberingAfterBreak="0">
    <w:nsid w:val="00000406"/>
    <w:multiLevelType w:val="multilevel"/>
    <w:tmpl w:val="00000889"/>
    <w:lvl w:ilvl="0">
      <w:start w:val="1"/>
      <w:numFmt w:val="decimal"/>
      <w:lvlText w:val="%1."/>
      <w:lvlJc w:val="left"/>
      <w:pPr>
        <w:ind w:left="822" w:hanging="360"/>
      </w:pPr>
      <w:rPr>
        <w:rFonts w:ascii="Times New Roman" w:hAnsi="Times New Roman" w:cs="Times New Roman"/>
        <w:b w:val="0"/>
        <w:bCs w:val="0"/>
        <w:w w:val="100"/>
        <w:sz w:val="24"/>
        <w:szCs w:val="24"/>
      </w:rPr>
    </w:lvl>
    <w:lvl w:ilvl="1">
      <w:numFmt w:val="bullet"/>
      <w:lvlText w:val="•"/>
      <w:lvlJc w:val="left"/>
      <w:pPr>
        <w:ind w:left="1656" w:hanging="360"/>
      </w:pPr>
    </w:lvl>
    <w:lvl w:ilvl="2">
      <w:numFmt w:val="bullet"/>
      <w:lvlText w:val="•"/>
      <w:lvlJc w:val="left"/>
      <w:pPr>
        <w:ind w:left="2493" w:hanging="360"/>
      </w:pPr>
    </w:lvl>
    <w:lvl w:ilvl="3">
      <w:numFmt w:val="bullet"/>
      <w:lvlText w:val="•"/>
      <w:lvlJc w:val="left"/>
      <w:pPr>
        <w:ind w:left="3329" w:hanging="360"/>
      </w:pPr>
    </w:lvl>
    <w:lvl w:ilvl="4">
      <w:numFmt w:val="bullet"/>
      <w:lvlText w:val="•"/>
      <w:lvlJc w:val="left"/>
      <w:pPr>
        <w:ind w:left="4166" w:hanging="360"/>
      </w:pPr>
    </w:lvl>
    <w:lvl w:ilvl="5">
      <w:numFmt w:val="bullet"/>
      <w:lvlText w:val="•"/>
      <w:lvlJc w:val="left"/>
      <w:pPr>
        <w:ind w:left="5003" w:hanging="360"/>
      </w:pPr>
    </w:lvl>
    <w:lvl w:ilvl="6">
      <w:numFmt w:val="bullet"/>
      <w:lvlText w:val="•"/>
      <w:lvlJc w:val="left"/>
      <w:pPr>
        <w:ind w:left="5839" w:hanging="360"/>
      </w:pPr>
    </w:lvl>
    <w:lvl w:ilvl="7">
      <w:numFmt w:val="bullet"/>
      <w:lvlText w:val="•"/>
      <w:lvlJc w:val="left"/>
      <w:pPr>
        <w:ind w:left="6676" w:hanging="360"/>
      </w:pPr>
    </w:lvl>
    <w:lvl w:ilvl="8">
      <w:numFmt w:val="bullet"/>
      <w:lvlText w:val="•"/>
      <w:lvlJc w:val="left"/>
      <w:pPr>
        <w:ind w:left="7513" w:hanging="360"/>
      </w:pPr>
    </w:lvl>
  </w:abstractNum>
  <w:abstractNum w:abstractNumId="5" w15:restartNumberingAfterBreak="0">
    <w:nsid w:val="00000407"/>
    <w:multiLevelType w:val="multilevel"/>
    <w:tmpl w:val="0000088A"/>
    <w:lvl w:ilvl="0">
      <w:start w:val="2"/>
      <w:numFmt w:val="decimal"/>
      <w:lvlText w:val="%1."/>
      <w:lvlJc w:val="left"/>
      <w:pPr>
        <w:ind w:left="822" w:hanging="360"/>
      </w:pPr>
      <w:rPr>
        <w:b w:val="0"/>
        <w:bCs w:val="0"/>
        <w:w w:val="100"/>
      </w:rPr>
    </w:lvl>
    <w:lvl w:ilvl="1">
      <w:numFmt w:val="bullet"/>
      <w:lvlText w:val="•"/>
      <w:lvlJc w:val="left"/>
      <w:pPr>
        <w:ind w:left="1656" w:hanging="360"/>
      </w:pPr>
    </w:lvl>
    <w:lvl w:ilvl="2">
      <w:numFmt w:val="bullet"/>
      <w:lvlText w:val="•"/>
      <w:lvlJc w:val="left"/>
      <w:pPr>
        <w:ind w:left="2493" w:hanging="360"/>
      </w:pPr>
    </w:lvl>
    <w:lvl w:ilvl="3">
      <w:numFmt w:val="bullet"/>
      <w:lvlText w:val="•"/>
      <w:lvlJc w:val="left"/>
      <w:pPr>
        <w:ind w:left="3329" w:hanging="360"/>
      </w:pPr>
    </w:lvl>
    <w:lvl w:ilvl="4">
      <w:numFmt w:val="bullet"/>
      <w:lvlText w:val="•"/>
      <w:lvlJc w:val="left"/>
      <w:pPr>
        <w:ind w:left="4166" w:hanging="360"/>
      </w:pPr>
    </w:lvl>
    <w:lvl w:ilvl="5">
      <w:numFmt w:val="bullet"/>
      <w:lvlText w:val="•"/>
      <w:lvlJc w:val="left"/>
      <w:pPr>
        <w:ind w:left="5003" w:hanging="360"/>
      </w:pPr>
    </w:lvl>
    <w:lvl w:ilvl="6">
      <w:numFmt w:val="bullet"/>
      <w:lvlText w:val="•"/>
      <w:lvlJc w:val="left"/>
      <w:pPr>
        <w:ind w:left="5839" w:hanging="360"/>
      </w:pPr>
    </w:lvl>
    <w:lvl w:ilvl="7">
      <w:numFmt w:val="bullet"/>
      <w:lvlText w:val="•"/>
      <w:lvlJc w:val="left"/>
      <w:pPr>
        <w:ind w:left="6676" w:hanging="360"/>
      </w:pPr>
    </w:lvl>
    <w:lvl w:ilvl="8">
      <w:numFmt w:val="bullet"/>
      <w:lvlText w:val="•"/>
      <w:lvlJc w:val="left"/>
      <w:pPr>
        <w:ind w:left="7513" w:hanging="360"/>
      </w:pPr>
    </w:lvl>
  </w:abstractNum>
  <w:abstractNum w:abstractNumId="6" w15:restartNumberingAfterBreak="0">
    <w:nsid w:val="00000408"/>
    <w:multiLevelType w:val="multilevel"/>
    <w:tmpl w:val="0000088B"/>
    <w:lvl w:ilvl="0">
      <w:start w:val="4"/>
      <w:numFmt w:val="decimal"/>
      <w:lvlText w:val="%1."/>
      <w:lvlJc w:val="left"/>
      <w:pPr>
        <w:ind w:left="822" w:hanging="360"/>
      </w:pPr>
      <w:rPr>
        <w:rFonts w:ascii="Times New Roman" w:hAnsi="Times New Roman" w:cs="Times New Roman"/>
        <w:b/>
        <w:bCs/>
        <w:w w:val="100"/>
        <w:sz w:val="24"/>
        <w:szCs w:val="24"/>
      </w:rPr>
    </w:lvl>
    <w:lvl w:ilvl="1">
      <w:numFmt w:val="bullet"/>
      <w:lvlText w:val="•"/>
      <w:lvlJc w:val="left"/>
      <w:pPr>
        <w:ind w:left="1656" w:hanging="360"/>
      </w:pPr>
    </w:lvl>
    <w:lvl w:ilvl="2">
      <w:numFmt w:val="bullet"/>
      <w:lvlText w:val="•"/>
      <w:lvlJc w:val="left"/>
      <w:pPr>
        <w:ind w:left="2493" w:hanging="360"/>
      </w:pPr>
    </w:lvl>
    <w:lvl w:ilvl="3">
      <w:numFmt w:val="bullet"/>
      <w:lvlText w:val="•"/>
      <w:lvlJc w:val="left"/>
      <w:pPr>
        <w:ind w:left="3329" w:hanging="360"/>
      </w:pPr>
    </w:lvl>
    <w:lvl w:ilvl="4">
      <w:numFmt w:val="bullet"/>
      <w:lvlText w:val="•"/>
      <w:lvlJc w:val="left"/>
      <w:pPr>
        <w:ind w:left="4166" w:hanging="360"/>
      </w:pPr>
    </w:lvl>
    <w:lvl w:ilvl="5">
      <w:numFmt w:val="bullet"/>
      <w:lvlText w:val="•"/>
      <w:lvlJc w:val="left"/>
      <w:pPr>
        <w:ind w:left="5003" w:hanging="360"/>
      </w:pPr>
    </w:lvl>
    <w:lvl w:ilvl="6">
      <w:numFmt w:val="bullet"/>
      <w:lvlText w:val="•"/>
      <w:lvlJc w:val="left"/>
      <w:pPr>
        <w:ind w:left="5839" w:hanging="360"/>
      </w:pPr>
    </w:lvl>
    <w:lvl w:ilvl="7">
      <w:numFmt w:val="bullet"/>
      <w:lvlText w:val="•"/>
      <w:lvlJc w:val="left"/>
      <w:pPr>
        <w:ind w:left="6676" w:hanging="360"/>
      </w:pPr>
    </w:lvl>
    <w:lvl w:ilvl="8">
      <w:numFmt w:val="bullet"/>
      <w:lvlText w:val="•"/>
      <w:lvlJc w:val="left"/>
      <w:pPr>
        <w:ind w:left="7513" w:hanging="360"/>
      </w:pPr>
    </w:lvl>
  </w:abstractNum>
  <w:abstractNum w:abstractNumId="7" w15:restartNumberingAfterBreak="0">
    <w:nsid w:val="00000409"/>
    <w:multiLevelType w:val="multilevel"/>
    <w:tmpl w:val="0000088C"/>
    <w:lvl w:ilvl="0">
      <w:numFmt w:val="bullet"/>
      <w:lvlText w:val=""/>
      <w:lvlJc w:val="left"/>
      <w:pPr>
        <w:ind w:left="822" w:hanging="360"/>
      </w:pPr>
      <w:rPr>
        <w:rFonts w:ascii="Symbol" w:hAnsi="Symbol" w:cs="Symbol"/>
        <w:b w:val="0"/>
        <w:bCs w:val="0"/>
        <w:w w:val="100"/>
        <w:sz w:val="24"/>
        <w:szCs w:val="24"/>
      </w:rPr>
    </w:lvl>
    <w:lvl w:ilvl="1">
      <w:numFmt w:val="bullet"/>
      <w:lvlText w:val="•"/>
      <w:lvlJc w:val="left"/>
      <w:pPr>
        <w:ind w:left="1656" w:hanging="360"/>
      </w:pPr>
    </w:lvl>
    <w:lvl w:ilvl="2">
      <w:numFmt w:val="bullet"/>
      <w:lvlText w:val="•"/>
      <w:lvlJc w:val="left"/>
      <w:pPr>
        <w:ind w:left="2493" w:hanging="360"/>
      </w:pPr>
    </w:lvl>
    <w:lvl w:ilvl="3">
      <w:numFmt w:val="bullet"/>
      <w:lvlText w:val="•"/>
      <w:lvlJc w:val="left"/>
      <w:pPr>
        <w:ind w:left="3329" w:hanging="360"/>
      </w:pPr>
    </w:lvl>
    <w:lvl w:ilvl="4">
      <w:numFmt w:val="bullet"/>
      <w:lvlText w:val="•"/>
      <w:lvlJc w:val="left"/>
      <w:pPr>
        <w:ind w:left="4166" w:hanging="360"/>
      </w:pPr>
    </w:lvl>
    <w:lvl w:ilvl="5">
      <w:numFmt w:val="bullet"/>
      <w:lvlText w:val="•"/>
      <w:lvlJc w:val="left"/>
      <w:pPr>
        <w:ind w:left="5003" w:hanging="360"/>
      </w:pPr>
    </w:lvl>
    <w:lvl w:ilvl="6">
      <w:numFmt w:val="bullet"/>
      <w:lvlText w:val="•"/>
      <w:lvlJc w:val="left"/>
      <w:pPr>
        <w:ind w:left="5839" w:hanging="360"/>
      </w:pPr>
    </w:lvl>
    <w:lvl w:ilvl="7">
      <w:numFmt w:val="bullet"/>
      <w:lvlText w:val="•"/>
      <w:lvlJc w:val="left"/>
      <w:pPr>
        <w:ind w:left="6676" w:hanging="360"/>
      </w:pPr>
    </w:lvl>
    <w:lvl w:ilvl="8">
      <w:numFmt w:val="bullet"/>
      <w:lvlText w:val="•"/>
      <w:lvlJc w:val="left"/>
      <w:pPr>
        <w:ind w:left="7513" w:hanging="360"/>
      </w:pPr>
    </w:lvl>
  </w:abstractNum>
  <w:abstractNum w:abstractNumId="8" w15:restartNumberingAfterBreak="0">
    <w:nsid w:val="0000040A"/>
    <w:multiLevelType w:val="multilevel"/>
    <w:tmpl w:val="0000088D"/>
    <w:lvl w:ilvl="0">
      <w:start w:val="1"/>
      <w:numFmt w:val="decimal"/>
      <w:lvlText w:val="%1."/>
      <w:lvlJc w:val="left"/>
      <w:pPr>
        <w:ind w:left="822" w:hanging="360"/>
      </w:pPr>
      <w:rPr>
        <w:rFonts w:ascii="Times New Roman" w:hAnsi="Times New Roman" w:cs="Times New Roman"/>
        <w:b w:val="0"/>
        <w:bCs w:val="0"/>
        <w:w w:val="100"/>
        <w:sz w:val="24"/>
        <w:szCs w:val="24"/>
      </w:rPr>
    </w:lvl>
    <w:lvl w:ilvl="1">
      <w:numFmt w:val="bullet"/>
      <w:lvlText w:val="•"/>
      <w:lvlJc w:val="left"/>
      <w:pPr>
        <w:ind w:left="1656" w:hanging="360"/>
      </w:pPr>
    </w:lvl>
    <w:lvl w:ilvl="2">
      <w:numFmt w:val="bullet"/>
      <w:lvlText w:val="•"/>
      <w:lvlJc w:val="left"/>
      <w:pPr>
        <w:ind w:left="2493" w:hanging="360"/>
      </w:pPr>
    </w:lvl>
    <w:lvl w:ilvl="3">
      <w:numFmt w:val="bullet"/>
      <w:lvlText w:val="•"/>
      <w:lvlJc w:val="left"/>
      <w:pPr>
        <w:ind w:left="3329" w:hanging="360"/>
      </w:pPr>
    </w:lvl>
    <w:lvl w:ilvl="4">
      <w:numFmt w:val="bullet"/>
      <w:lvlText w:val="•"/>
      <w:lvlJc w:val="left"/>
      <w:pPr>
        <w:ind w:left="4166" w:hanging="360"/>
      </w:pPr>
    </w:lvl>
    <w:lvl w:ilvl="5">
      <w:numFmt w:val="bullet"/>
      <w:lvlText w:val="•"/>
      <w:lvlJc w:val="left"/>
      <w:pPr>
        <w:ind w:left="5003" w:hanging="360"/>
      </w:pPr>
    </w:lvl>
    <w:lvl w:ilvl="6">
      <w:numFmt w:val="bullet"/>
      <w:lvlText w:val="•"/>
      <w:lvlJc w:val="left"/>
      <w:pPr>
        <w:ind w:left="5839" w:hanging="360"/>
      </w:pPr>
    </w:lvl>
    <w:lvl w:ilvl="7">
      <w:numFmt w:val="bullet"/>
      <w:lvlText w:val="•"/>
      <w:lvlJc w:val="left"/>
      <w:pPr>
        <w:ind w:left="6676" w:hanging="360"/>
      </w:pPr>
    </w:lvl>
    <w:lvl w:ilvl="8">
      <w:numFmt w:val="bullet"/>
      <w:lvlText w:val="•"/>
      <w:lvlJc w:val="left"/>
      <w:pPr>
        <w:ind w:left="7513" w:hanging="360"/>
      </w:pPr>
    </w:lvl>
  </w:abstractNum>
  <w:abstractNum w:abstractNumId="9" w15:restartNumberingAfterBreak="0">
    <w:nsid w:val="07A85F83"/>
    <w:multiLevelType w:val="hybridMultilevel"/>
    <w:tmpl w:val="D7964F0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C0F3A64"/>
    <w:multiLevelType w:val="hybridMultilevel"/>
    <w:tmpl w:val="920C73D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C554E7"/>
    <w:multiLevelType w:val="hybridMultilevel"/>
    <w:tmpl w:val="3E780F02"/>
    <w:lvl w:ilvl="0" w:tplc="D40427A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EAC2FAB"/>
    <w:multiLevelType w:val="hybridMultilevel"/>
    <w:tmpl w:val="FE2C7A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6C77238"/>
    <w:multiLevelType w:val="hybridMultilevel"/>
    <w:tmpl w:val="27286C5E"/>
    <w:lvl w:ilvl="0" w:tplc="F2F691A6">
      <w:start w:val="1"/>
      <w:numFmt w:val="decimal"/>
      <w:lvlText w:val="%1."/>
      <w:lvlJc w:val="left"/>
      <w:pPr>
        <w:ind w:left="399" w:hanging="360"/>
      </w:pPr>
      <w:rPr>
        <w:rFonts w:hint="default"/>
      </w:rPr>
    </w:lvl>
    <w:lvl w:ilvl="1" w:tplc="04090019" w:tentative="1">
      <w:start w:val="1"/>
      <w:numFmt w:val="lowerLetter"/>
      <w:lvlText w:val="%2."/>
      <w:lvlJc w:val="left"/>
      <w:pPr>
        <w:ind w:left="1119" w:hanging="360"/>
      </w:pPr>
    </w:lvl>
    <w:lvl w:ilvl="2" w:tplc="0409001B" w:tentative="1">
      <w:start w:val="1"/>
      <w:numFmt w:val="lowerRoman"/>
      <w:lvlText w:val="%3."/>
      <w:lvlJc w:val="right"/>
      <w:pPr>
        <w:ind w:left="1839" w:hanging="180"/>
      </w:pPr>
    </w:lvl>
    <w:lvl w:ilvl="3" w:tplc="0409000F" w:tentative="1">
      <w:start w:val="1"/>
      <w:numFmt w:val="decimal"/>
      <w:lvlText w:val="%4."/>
      <w:lvlJc w:val="left"/>
      <w:pPr>
        <w:ind w:left="2559" w:hanging="360"/>
      </w:pPr>
    </w:lvl>
    <w:lvl w:ilvl="4" w:tplc="04090019" w:tentative="1">
      <w:start w:val="1"/>
      <w:numFmt w:val="lowerLetter"/>
      <w:lvlText w:val="%5."/>
      <w:lvlJc w:val="left"/>
      <w:pPr>
        <w:ind w:left="3279" w:hanging="360"/>
      </w:pPr>
    </w:lvl>
    <w:lvl w:ilvl="5" w:tplc="0409001B" w:tentative="1">
      <w:start w:val="1"/>
      <w:numFmt w:val="lowerRoman"/>
      <w:lvlText w:val="%6."/>
      <w:lvlJc w:val="right"/>
      <w:pPr>
        <w:ind w:left="3999" w:hanging="180"/>
      </w:pPr>
    </w:lvl>
    <w:lvl w:ilvl="6" w:tplc="0409000F" w:tentative="1">
      <w:start w:val="1"/>
      <w:numFmt w:val="decimal"/>
      <w:lvlText w:val="%7."/>
      <w:lvlJc w:val="left"/>
      <w:pPr>
        <w:ind w:left="4719" w:hanging="360"/>
      </w:pPr>
    </w:lvl>
    <w:lvl w:ilvl="7" w:tplc="04090019" w:tentative="1">
      <w:start w:val="1"/>
      <w:numFmt w:val="lowerLetter"/>
      <w:lvlText w:val="%8."/>
      <w:lvlJc w:val="left"/>
      <w:pPr>
        <w:ind w:left="5439" w:hanging="360"/>
      </w:pPr>
    </w:lvl>
    <w:lvl w:ilvl="8" w:tplc="0409001B" w:tentative="1">
      <w:start w:val="1"/>
      <w:numFmt w:val="lowerRoman"/>
      <w:lvlText w:val="%9."/>
      <w:lvlJc w:val="right"/>
      <w:pPr>
        <w:ind w:left="6159" w:hanging="180"/>
      </w:pPr>
    </w:lvl>
  </w:abstractNum>
  <w:abstractNum w:abstractNumId="14" w15:restartNumberingAfterBreak="0">
    <w:nsid w:val="4B443FE7"/>
    <w:multiLevelType w:val="hybridMultilevel"/>
    <w:tmpl w:val="7492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3E7E11"/>
    <w:multiLevelType w:val="hybridMultilevel"/>
    <w:tmpl w:val="325EA0E8"/>
    <w:lvl w:ilvl="0" w:tplc="0C0A000F">
      <w:start w:val="1"/>
      <w:numFmt w:val="decimal"/>
      <w:lvlText w:val="%1."/>
      <w:lvlJc w:val="left"/>
      <w:pPr>
        <w:ind w:left="822" w:hanging="360"/>
      </w:pPr>
    </w:lvl>
    <w:lvl w:ilvl="1" w:tplc="0C0A0019" w:tentative="1">
      <w:start w:val="1"/>
      <w:numFmt w:val="lowerLetter"/>
      <w:lvlText w:val="%2."/>
      <w:lvlJc w:val="left"/>
      <w:pPr>
        <w:ind w:left="1542" w:hanging="360"/>
      </w:pPr>
    </w:lvl>
    <w:lvl w:ilvl="2" w:tplc="0C0A001B" w:tentative="1">
      <w:start w:val="1"/>
      <w:numFmt w:val="lowerRoman"/>
      <w:lvlText w:val="%3."/>
      <w:lvlJc w:val="right"/>
      <w:pPr>
        <w:ind w:left="2262" w:hanging="180"/>
      </w:pPr>
    </w:lvl>
    <w:lvl w:ilvl="3" w:tplc="0C0A000F" w:tentative="1">
      <w:start w:val="1"/>
      <w:numFmt w:val="decimal"/>
      <w:lvlText w:val="%4."/>
      <w:lvlJc w:val="left"/>
      <w:pPr>
        <w:ind w:left="2982" w:hanging="360"/>
      </w:pPr>
    </w:lvl>
    <w:lvl w:ilvl="4" w:tplc="0C0A0019" w:tentative="1">
      <w:start w:val="1"/>
      <w:numFmt w:val="lowerLetter"/>
      <w:lvlText w:val="%5."/>
      <w:lvlJc w:val="left"/>
      <w:pPr>
        <w:ind w:left="3702" w:hanging="360"/>
      </w:pPr>
    </w:lvl>
    <w:lvl w:ilvl="5" w:tplc="0C0A001B" w:tentative="1">
      <w:start w:val="1"/>
      <w:numFmt w:val="lowerRoman"/>
      <w:lvlText w:val="%6."/>
      <w:lvlJc w:val="right"/>
      <w:pPr>
        <w:ind w:left="4422" w:hanging="180"/>
      </w:pPr>
    </w:lvl>
    <w:lvl w:ilvl="6" w:tplc="0C0A000F" w:tentative="1">
      <w:start w:val="1"/>
      <w:numFmt w:val="decimal"/>
      <w:lvlText w:val="%7."/>
      <w:lvlJc w:val="left"/>
      <w:pPr>
        <w:ind w:left="5142" w:hanging="360"/>
      </w:pPr>
    </w:lvl>
    <w:lvl w:ilvl="7" w:tplc="0C0A0019" w:tentative="1">
      <w:start w:val="1"/>
      <w:numFmt w:val="lowerLetter"/>
      <w:lvlText w:val="%8."/>
      <w:lvlJc w:val="left"/>
      <w:pPr>
        <w:ind w:left="5862" w:hanging="360"/>
      </w:pPr>
    </w:lvl>
    <w:lvl w:ilvl="8" w:tplc="0C0A001B" w:tentative="1">
      <w:start w:val="1"/>
      <w:numFmt w:val="lowerRoman"/>
      <w:lvlText w:val="%9."/>
      <w:lvlJc w:val="right"/>
      <w:pPr>
        <w:ind w:left="6582" w:hanging="180"/>
      </w:pPr>
    </w:lvl>
  </w:abstractNum>
  <w:abstractNum w:abstractNumId="16" w15:restartNumberingAfterBreak="0">
    <w:nsid w:val="6CE01B34"/>
    <w:multiLevelType w:val="hybridMultilevel"/>
    <w:tmpl w:val="680630BE"/>
    <w:lvl w:ilvl="0" w:tplc="D4042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0"/>
  </w:num>
  <w:num w:numId="11">
    <w:abstractNumId w:val="12"/>
  </w:num>
  <w:num w:numId="12">
    <w:abstractNumId w:val="15"/>
  </w:num>
  <w:num w:numId="13">
    <w:abstractNumId w:val="13"/>
  </w:num>
  <w:num w:numId="14">
    <w:abstractNumId w:val="14"/>
  </w:num>
  <w:num w:numId="15">
    <w:abstractNumId w:val="16"/>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B64"/>
    <w:rsid w:val="00064B1A"/>
    <w:rsid w:val="00091C60"/>
    <w:rsid w:val="00130719"/>
    <w:rsid w:val="002172A5"/>
    <w:rsid w:val="00242BF5"/>
    <w:rsid w:val="00251CB1"/>
    <w:rsid w:val="00272040"/>
    <w:rsid w:val="003343A2"/>
    <w:rsid w:val="003D06EB"/>
    <w:rsid w:val="00440EB8"/>
    <w:rsid w:val="00473D96"/>
    <w:rsid w:val="00487E7A"/>
    <w:rsid w:val="004D157A"/>
    <w:rsid w:val="00520B20"/>
    <w:rsid w:val="0052124A"/>
    <w:rsid w:val="00525E76"/>
    <w:rsid w:val="00535FD0"/>
    <w:rsid w:val="0057333A"/>
    <w:rsid w:val="00593FB8"/>
    <w:rsid w:val="006630A4"/>
    <w:rsid w:val="00673A99"/>
    <w:rsid w:val="006C1741"/>
    <w:rsid w:val="00722660"/>
    <w:rsid w:val="00764960"/>
    <w:rsid w:val="007D6AE4"/>
    <w:rsid w:val="00810E8E"/>
    <w:rsid w:val="00823350"/>
    <w:rsid w:val="008357A8"/>
    <w:rsid w:val="009E26B8"/>
    <w:rsid w:val="00A301C0"/>
    <w:rsid w:val="00A32CFA"/>
    <w:rsid w:val="00A46BD5"/>
    <w:rsid w:val="00A66651"/>
    <w:rsid w:val="00C5446B"/>
    <w:rsid w:val="00C735A7"/>
    <w:rsid w:val="00CC0B64"/>
    <w:rsid w:val="00D57BCE"/>
    <w:rsid w:val="00E41613"/>
    <w:rsid w:val="00E6075E"/>
    <w:rsid w:val="00ED2215"/>
    <w:rsid w:val="00F54F2B"/>
    <w:rsid w:val="00FC5B41"/>
    <w:rsid w:val="00FD45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BBD8"/>
  <w15:chartTrackingRefBased/>
  <w15:docId w15:val="{BF54732A-CEC3-4B96-80BE-1DF67FA1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rsid w:val="00CC0B64"/>
    <w:pPr>
      <w:autoSpaceDE w:val="0"/>
      <w:autoSpaceDN w:val="0"/>
      <w:adjustRightInd w:val="0"/>
      <w:spacing w:after="0" w:line="240" w:lineRule="auto"/>
      <w:ind w:left="102"/>
      <w:outlineLvl w:val="0"/>
    </w:pPr>
    <w:rPr>
      <w:rFonts w:ascii="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CC0B64"/>
    <w:rPr>
      <w:rFonts w:ascii="Times New Roman" w:hAnsi="Times New Roman" w:cs="Times New Roman"/>
      <w:b/>
      <w:bCs/>
      <w:sz w:val="24"/>
      <w:szCs w:val="24"/>
    </w:rPr>
  </w:style>
  <w:style w:type="paragraph" w:styleId="Textoindependiente">
    <w:name w:val="Body Text"/>
    <w:basedOn w:val="Normal"/>
    <w:link w:val="TextoindependienteCar"/>
    <w:uiPriority w:val="1"/>
    <w:qFormat/>
    <w:rsid w:val="00CC0B64"/>
    <w:pPr>
      <w:autoSpaceDE w:val="0"/>
      <w:autoSpaceDN w:val="0"/>
      <w:adjustRightInd w:val="0"/>
      <w:spacing w:before="120" w:after="0" w:line="240" w:lineRule="auto"/>
      <w:ind w:left="822"/>
    </w:pPr>
    <w:rPr>
      <w:rFonts w:ascii="Times New Roman" w:hAnsi="Times New Roman" w:cs="Times New Roman"/>
      <w:sz w:val="24"/>
      <w:szCs w:val="24"/>
    </w:rPr>
  </w:style>
  <w:style w:type="character" w:customStyle="1" w:styleId="TextoindependienteCar">
    <w:name w:val="Texto independiente Car"/>
    <w:basedOn w:val="Fuentedeprrafopredeter"/>
    <w:link w:val="Textoindependiente"/>
    <w:uiPriority w:val="1"/>
    <w:rsid w:val="00CC0B64"/>
    <w:rPr>
      <w:rFonts w:ascii="Times New Roman" w:hAnsi="Times New Roman" w:cs="Times New Roman"/>
      <w:sz w:val="24"/>
      <w:szCs w:val="24"/>
    </w:rPr>
  </w:style>
  <w:style w:type="paragraph" w:styleId="Ttulo">
    <w:name w:val="Title"/>
    <w:basedOn w:val="Normal"/>
    <w:next w:val="Normal"/>
    <w:link w:val="TtuloCar"/>
    <w:uiPriority w:val="1"/>
    <w:qFormat/>
    <w:rsid w:val="00CC0B64"/>
    <w:pPr>
      <w:autoSpaceDE w:val="0"/>
      <w:autoSpaceDN w:val="0"/>
      <w:adjustRightInd w:val="0"/>
      <w:spacing w:after="0" w:line="291" w:lineRule="exact"/>
      <w:ind w:left="39"/>
    </w:pPr>
    <w:rPr>
      <w:rFonts w:ascii="Times New Roman" w:hAnsi="Times New Roman" w:cs="Times New Roman"/>
      <w:b/>
      <w:bCs/>
      <w:sz w:val="28"/>
      <w:szCs w:val="28"/>
    </w:rPr>
  </w:style>
  <w:style w:type="character" w:customStyle="1" w:styleId="TtuloCar">
    <w:name w:val="Título Car"/>
    <w:basedOn w:val="Fuentedeprrafopredeter"/>
    <w:link w:val="Ttulo"/>
    <w:uiPriority w:val="1"/>
    <w:rsid w:val="00CC0B64"/>
    <w:rPr>
      <w:rFonts w:ascii="Times New Roman" w:hAnsi="Times New Roman" w:cs="Times New Roman"/>
      <w:b/>
      <w:bCs/>
      <w:sz w:val="28"/>
      <w:szCs w:val="28"/>
    </w:rPr>
  </w:style>
  <w:style w:type="paragraph" w:styleId="Prrafodelista">
    <w:name w:val="List Paragraph"/>
    <w:basedOn w:val="Normal"/>
    <w:uiPriority w:val="1"/>
    <w:qFormat/>
    <w:rsid w:val="00CC0B64"/>
    <w:pPr>
      <w:autoSpaceDE w:val="0"/>
      <w:autoSpaceDN w:val="0"/>
      <w:adjustRightInd w:val="0"/>
      <w:spacing w:before="120" w:after="0" w:line="240" w:lineRule="auto"/>
      <w:ind w:left="822" w:hanging="361"/>
    </w:pPr>
    <w:rPr>
      <w:rFonts w:ascii="Times New Roman" w:hAnsi="Times New Roman" w:cs="Times New Roman"/>
      <w:sz w:val="24"/>
      <w:szCs w:val="24"/>
    </w:rPr>
  </w:style>
  <w:style w:type="paragraph" w:customStyle="1" w:styleId="TableParagraph">
    <w:name w:val="Table Paragraph"/>
    <w:basedOn w:val="Normal"/>
    <w:uiPriority w:val="1"/>
    <w:qFormat/>
    <w:rsid w:val="00CC0B64"/>
    <w:pPr>
      <w:autoSpaceDE w:val="0"/>
      <w:autoSpaceDN w:val="0"/>
      <w:adjustRightInd w:val="0"/>
      <w:spacing w:after="0" w:line="240" w:lineRule="auto"/>
      <w:ind w:left="647"/>
    </w:pPr>
    <w:rPr>
      <w:rFonts w:ascii="Times New Roman" w:hAnsi="Times New Roman" w:cs="Times New Roman"/>
      <w:sz w:val="24"/>
      <w:szCs w:val="24"/>
    </w:rPr>
  </w:style>
  <w:style w:type="character" w:styleId="Refdecomentario">
    <w:name w:val="annotation reference"/>
    <w:basedOn w:val="Fuentedeprrafopredeter"/>
    <w:uiPriority w:val="99"/>
    <w:semiHidden/>
    <w:unhideWhenUsed/>
    <w:rsid w:val="00473D96"/>
    <w:rPr>
      <w:sz w:val="16"/>
      <w:szCs w:val="16"/>
    </w:rPr>
  </w:style>
  <w:style w:type="paragraph" w:styleId="Textocomentario">
    <w:name w:val="annotation text"/>
    <w:basedOn w:val="Normal"/>
    <w:link w:val="TextocomentarioCar"/>
    <w:uiPriority w:val="99"/>
    <w:semiHidden/>
    <w:unhideWhenUsed/>
    <w:rsid w:val="00473D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73D96"/>
    <w:rPr>
      <w:sz w:val="20"/>
      <w:szCs w:val="20"/>
    </w:rPr>
  </w:style>
  <w:style w:type="paragraph" w:styleId="Asuntodelcomentario">
    <w:name w:val="annotation subject"/>
    <w:basedOn w:val="Textocomentario"/>
    <w:next w:val="Textocomentario"/>
    <w:link w:val="AsuntodelcomentarioCar"/>
    <w:uiPriority w:val="99"/>
    <w:semiHidden/>
    <w:unhideWhenUsed/>
    <w:rsid w:val="00473D96"/>
    <w:rPr>
      <w:b/>
      <w:bCs/>
    </w:rPr>
  </w:style>
  <w:style w:type="character" w:customStyle="1" w:styleId="AsuntodelcomentarioCar">
    <w:name w:val="Asunto del comentario Car"/>
    <w:basedOn w:val="TextocomentarioCar"/>
    <w:link w:val="Asuntodelcomentario"/>
    <w:uiPriority w:val="99"/>
    <w:semiHidden/>
    <w:rsid w:val="00473D96"/>
    <w:rPr>
      <w:b/>
      <w:bCs/>
      <w:sz w:val="20"/>
      <w:szCs w:val="20"/>
    </w:rPr>
  </w:style>
  <w:style w:type="paragraph" w:styleId="Textodeglobo">
    <w:name w:val="Balloon Text"/>
    <w:basedOn w:val="Normal"/>
    <w:link w:val="TextodegloboCar"/>
    <w:uiPriority w:val="99"/>
    <w:semiHidden/>
    <w:unhideWhenUsed/>
    <w:rsid w:val="00473D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3D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1064</Words>
  <Characters>5856</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GabrielaMtnez</dc:creator>
  <cp:keywords/>
  <dc:description/>
  <cp:lastModifiedBy>Lucy</cp:lastModifiedBy>
  <cp:revision>33</cp:revision>
  <dcterms:created xsi:type="dcterms:W3CDTF">2023-06-18T18:30:00Z</dcterms:created>
  <dcterms:modified xsi:type="dcterms:W3CDTF">2023-07-15T13:07:00Z</dcterms:modified>
</cp:coreProperties>
</file>